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
        <w:tblW w:w="0" w:type="auto"/>
        <w:tblCellSpacing w:w="0" w:type="dxa"/>
        <w:tblLayout w:type="fixed"/>
        <w:tblCellMar>
          <w:top w:w="0" w:type="dxa"/>
          <w:left w:w="0" w:type="dxa"/>
          <w:bottom w:w="0" w:type="dxa"/>
          <w:right w:w="0" w:type="dxa"/>
        </w:tblCellMar>
        <w:tblLook w:val="05E0"/>
      </w:tblPr>
      <w:tblGrid>
        <w:gridCol w:w="4260"/>
        <w:gridCol w:w="798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4260" w:type="dxa"/>
            <w:shd w:val="clear" w:color="auto" w:fill="DDE2E5"/>
            <w:noWrap w:val="0"/>
            <w:tcMar>
              <w:top w:w="0" w:type="dxa"/>
              <w:left w:w="0" w:type="dxa"/>
              <w:bottom w:w="600" w:type="dxa"/>
              <w:right w:w="0" w:type="dxa"/>
            </w:tcMar>
            <w:vAlign w:val="top"/>
            <w:hideMark/>
          </w:tcPr>
          <w:tbl>
            <w:tblPr>
              <w:tblStyle w:val="divdocumentleft-table"/>
              <w:tblW w:w="4260" w:type="dxa"/>
              <w:tblCellSpacing w:w="0" w:type="dxa"/>
              <w:tblLayout w:type="fixed"/>
              <w:tblCellMar>
                <w:top w:w="0" w:type="dxa"/>
                <w:left w:w="0" w:type="dxa"/>
                <w:bottom w:w="0" w:type="dxa"/>
                <w:right w:w="300" w:type="dxa"/>
              </w:tblCellMar>
              <w:tblLook w:val="05E0"/>
            </w:tblPr>
            <w:tblGrid>
              <w:gridCol w:w="4260"/>
            </w:tblGrid>
            <w:tr>
              <w:tblPrEx>
                <w:tblW w:w="4260" w:type="dxa"/>
                <w:tblCellSpacing w:w="0" w:type="dxa"/>
                <w:tblLayout w:type="fixed"/>
                <w:tblCellMar>
                  <w:top w:w="0" w:type="dxa"/>
                  <w:left w:w="0" w:type="dxa"/>
                  <w:bottom w:w="0" w:type="dxa"/>
                  <w:right w:w="300" w:type="dxa"/>
                </w:tblCellMar>
                <w:tblLook w:val="05E0"/>
              </w:tblPrEx>
              <w:trPr>
                <w:trHeight w:hRule="exact" w:val="6960"/>
                <w:tblCellSpacing w:w="0" w:type="dxa"/>
              </w:trPr>
              <w:tc>
                <w:tcPr>
                  <w:tcW w:w="4260" w:type="dxa"/>
                  <w:shd w:val="clear" w:color="auto" w:fill="ABB6BD"/>
                  <w:tcMar>
                    <w:top w:w="600" w:type="dxa"/>
                    <w:left w:w="300" w:type="dxa"/>
                    <w:bottom w:w="40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SIVA KUMAR</w:t>
                  </w:r>
                </w:p>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REDDY</w:t>
                  </w:r>
                </w:p>
                <w:p>
                  <w:pPr>
                    <w:pStyle w:val="div"/>
                    <w:pBdr>
                      <w:top w:val="none" w:sz="0" w:space="0" w:color="auto"/>
                      <w:left w:val="none" w:sz="0" w:space="0" w:color="auto"/>
                      <w:bottom w:val="none" w:sz="0" w:space="0" w:color="auto"/>
                      <w:right w:val="none" w:sz="0" w:space="0" w:color="auto"/>
                    </w:pBdr>
                    <w:spacing w:before="0" w:after="20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strike w:val="0"/>
                      <w:color w:val="343B30"/>
                      <w:sz w:val="20"/>
                      <w:szCs w:val="20"/>
                      <w:u w:val="none"/>
                      <w:bdr w:val="none" w:sz="0" w:space="0" w:color="auto"/>
                      <w:vertAlign w:val="baseline"/>
                    </w:rPr>
                    <w:drawing>
                      <wp:inline>
                        <wp:extent cx="446794" cy="949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6281" name=""/>
                                <pic:cNvPicPr>
                                  <a:picLocks noChangeAspect="1"/>
                                </pic:cNvPicPr>
                              </pic:nvPicPr>
                              <pic:blipFill>
                                <a:blip xmlns:r="http://schemas.openxmlformats.org/officeDocument/2006/relationships" r:embed="rId4"/>
                                <a:stretch>
                                  <a:fillRect/>
                                </a:stretch>
                              </pic:blipFill>
                              <pic:spPr>
                                <a:xfrm>
                                  <a:off x="0" y="0"/>
                                  <a:ext cx="446794" cy="9492"/>
                                </a:xfrm>
                                <a:prstGeom prst="rect">
                                  <a:avLst/>
                                </a:prstGeom>
                              </pic:spPr>
                            </pic:pic>
                          </a:graphicData>
                        </a:graphic>
                      </wp:inline>
                    </w:drawing>
                  </w:r>
                </w:p>
                <w:tbl>
                  <w:tblPr>
                    <w:tblStyle w:val="addresstable"/>
                    <w:tblCellSpacing w:w="0" w:type="dxa"/>
                    <w:tblInd w:w="300" w:type="dxa"/>
                    <w:tblLayout w:type="fixed"/>
                    <w:tblCellMar>
                      <w:top w:w="0" w:type="dxa"/>
                      <w:left w:w="0" w:type="dxa"/>
                      <w:bottom w:w="0" w:type="dxa"/>
                      <w:right w:w="0" w:type="dxa"/>
                    </w:tblCellMar>
                    <w:tblLook w:val="05E0"/>
                  </w:tblPr>
                  <w:tblGrid>
                    <w:gridCol w:w="469"/>
                    <w:gridCol w:w="3491"/>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divdocumentleft-box"/>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7326" name=""/>
                                      <pic:cNvPicPr>
                                        <a:picLocks noChangeAspect="1"/>
                                      </pic:cNvPicPr>
                                    </pic:nvPicPr>
                                    <pic:blipFill>
                                      <a:blip xmlns:r="http://schemas.openxmlformats.org/officeDocument/2006/relationships" r:embed="rId5"/>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color w:val="343B30"/>
                            <w:sz w:val="20"/>
                            <w:szCs w:val="20"/>
                            <w:bdr w:val="none" w:sz="0" w:space="0" w:color="auto"/>
                            <w:vertAlign w:val="baseline"/>
                          </w:rPr>
                        </w:pPr>
                        <w:r>
                          <w:rPr>
                            <w:rStyle w:val="adrssecondcell"/>
                            <w:rFonts w:ascii="Trebuchet MS" w:eastAsia="Trebuchet MS" w:hAnsi="Trebuchet MS" w:cs="Trebuchet MS"/>
                            <w:color w:val="343B30"/>
                            <w:sz w:val="20"/>
                            <w:szCs w:val="20"/>
                            <w:bdr w:val="none" w:sz="0" w:space="0" w:color="auto"/>
                            <w:vertAlign w:val="baseline"/>
                          </w:rPr>
                          <w:t>gskr.scm@gmail.com</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adrssecond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9918" name=""/>
                                      <pic:cNvPicPr>
                                        <a:picLocks noChangeAspect="1"/>
                                      </pic:cNvPicPr>
                                    </pic:nvPicPr>
                                    <pic:blipFill>
                                      <a:blip xmlns:r="http://schemas.openxmlformats.org/officeDocument/2006/relationships" r:embed="rId6"/>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strike w:val="0"/>
                            <w:color w:val="343B30"/>
                            <w:sz w:val="20"/>
                            <w:szCs w:val="20"/>
                            <w:u w:val="none"/>
                            <w:bdr w:val="none" w:sz="0" w:space="0" w:color="auto"/>
                            <w:vertAlign w:val="baseline"/>
                          </w:rPr>
                        </w:pPr>
                        <w:r>
                          <w:rPr>
                            <w:rStyle w:val="adrssecondcell"/>
                            <w:rFonts w:ascii="Trebuchet MS" w:eastAsia="Trebuchet MS" w:hAnsi="Trebuchet MS" w:cs="Trebuchet MS"/>
                            <w:color w:val="343B30"/>
                            <w:sz w:val="20"/>
                            <w:szCs w:val="20"/>
                            <w:bdr w:val="none" w:sz="0" w:space="0" w:color="auto"/>
                            <w:vertAlign w:val="baseline"/>
                          </w:rPr>
                          <w:t>900-040-9898</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460" w:type="dxa"/>
                        <w:tcMar>
                          <w:top w:w="120" w:type="dxa"/>
                          <w:left w:w="0" w:type="dxa"/>
                          <w:bottom w:w="0" w:type="dxa"/>
                          <w:right w:w="40" w:type="dxa"/>
                        </w:tcMar>
                        <w:vAlign w:val="top"/>
                        <w:hideMark/>
                      </w:tcPr>
                      <w:p>
                        <w:pPr>
                          <w:rPr>
                            <w:rStyle w:val="adrssecond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strike w:val="0"/>
                            <w:color w:val="343B30"/>
                            <w:sz w:val="20"/>
                            <w:szCs w:val="20"/>
                            <w:u w:val="none"/>
                            <w:bdr w:val="none" w:sz="0" w:space="0" w:color="auto"/>
                            <w:vertAlign w:val="baseline"/>
                          </w:rPr>
                          <w:drawing>
                            <wp:inline>
                              <wp:extent cx="218644" cy="2183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4289" name=""/>
                                      <pic:cNvPicPr>
                                        <a:picLocks noChangeAspect="1"/>
                                      </pic:cNvPicPr>
                                    </pic:nvPicPr>
                                    <pic:blipFill>
                                      <a:blip xmlns:r="http://schemas.openxmlformats.org/officeDocument/2006/relationships" r:embed="rId7"/>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pPr>
                          <w:rPr>
                            <w:rStyle w:val="adrsfirstcell"/>
                            <w:rFonts w:ascii="Trebuchet MS" w:eastAsia="Trebuchet MS" w:hAnsi="Trebuchet MS" w:cs="Trebuchet MS"/>
                            <w:strike w:val="0"/>
                            <w:color w:val="343B30"/>
                            <w:sz w:val="20"/>
                            <w:szCs w:val="20"/>
                            <w:u w:val="none"/>
                            <w:bdr w:val="none" w:sz="0" w:space="0" w:color="auto"/>
                            <w:vertAlign w:val="baseline"/>
                          </w:rPr>
                        </w:pPr>
                        <w:r>
                          <w:rPr>
                            <w:rStyle w:val="span"/>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KA</w:t>
                        </w:r>
                        <w:r>
                          <w:rPr>
                            <w:rStyle w:val="adrssecondcell"/>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560037</w:t>
                        </w:r>
                      </w:p>
                    </w:tc>
                  </w:tr>
                </w:tbl>
                <w:p/>
              </w:tc>
            </w:tr>
            <w:tr>
              <w:tblPrEx>
                <w:tblW w:w="4260" w:type="dxa"/>
                <w:tblCellSpacing w:w="0" w:type="dxa"/>
                <w:tblLayout w:type="fixed"/>
                <w:tblCellMar>
                  <w:top w:w="0" w:type="dxa"/>
                  <w:left w:w="0" w:type="dxa"/>
                  <w:bottom w:w="0" w:type="dxa"/>
                  <w:right w:w="300" w:type="dxa"/>
                </w:tblCellMar>
                <w:tblLook w:val="05E0"/>
              </w:tblPrEx>
              <w:trPr>
                <w:tblCellSpacing w:w="0" w:type="dxa"/>
              </w:trPr>
              <w:tc>
                <w:tcPr>
                  <w:tcW w:w="4260" w:type="dxa"/>
                  <w:shd w:val="clear" w:color="auto" w:fill="DDE2E5"/>
                  <w:tcMar>
                    <w:top w:w="600" w:type="dxa"/>
                    <w:left w:w="300" w:type="dxa"/>
                    <w:bottom w:w="0" w:type="dxa"/>
                    <w:right w:w="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Skills</w:t>
                  </w:r>
                </w:p>
                <w:p>
                  <w:pPr>
                    <w:pStyle w:val="p"/>
                    <w:pBdr>
                      <w:top w:val="none" w:sz="0" w:space="0" w:color="auto"/>
                      <w:left w:val="none" w:sz="0" w:space="0" w:color="auto"/>
                      <w:bottom w:val="none" w:sz="0" w:space="0" w:color="auto"/>
                      <w:right w:val="none" w:sz="0" w:space="0" w:color="auto"/>
                    </w:pBdr>
                    <w:spacing w:before="0" w:after="0" w:line="260" w:lineRule="atLeast"/>
                    <w:ind w:left="300" w:right="300"/>
                    <w:rPr>
                      <w:rStyle w:val="divdocumentsinglecolumnpaddedline"/>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Scripting Languages</w:t>
                  </w:r>
                </w:p>
                <w:p>
                  <w:pPr>
                    <w:pStyle w:val="divdocumentulli"/>
                    <w:numPr>
                      <w:ilvl w:val="0"/>
                      <w:numId w:val="1"/>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Unix Shell Script, Ant, Python, Ruby</w:t>
                  </w:r>
                </w:p>
                <w:p>
                  <w:pPr>
                    <w:pStyle w:val="p"/>
                    <w:spacing w:before="0" w:after="0" w:line="260" w:lineRule="atLeast"/>
                    <w:ind w:left="300" w:right="300"/>
                    <w:rPr>
                      <w:rStyle w:val="divdocumentsinglecolumnpaddedline"/>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Configuration and Infrastructure Management</w:t>
                  </w:r>
                </w:p>
                <w:p>
                  <w:pPr>
                    <w:pStyle w:val="divdocumentulli"/>
                    <w:numPr>
                      <w:ilvl w:val="0"/>
                      <w:numId w:val="2"/>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Chef, Ansible, Terraform</w:t>
                  </w:r>
                </w:p>
                <w:p>
                  <w:pPr>
                    <w:pStyle w:val="p"/>
                    <w:spacing w:before="0" w:after="0" w:line="260" w:lineRule="atLeast"/>
                    <w:ind w:left="300" w:right="300"/>
                    <w:rPr>
                      <w:rStyle w:val="divdocumentsinglecolumnpaddedline"/>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CI Tools</w:t>
                  </w:r>
                </w:p>
                <w:p>
                  <w:pPr>
                    <w:pStyle w:val="divdocumentulli"/>
                    <w:numPr>
                      <w:ilvl w:val="0"/>
                      <w:numId w:val="3"/>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Jenkins</w:t>
                  </w:r>
                </w:p>
                <w:p>
                  <w:pPr>
                    <w:pStyle w:val="p"/>
                    <w:spacing w:before="0" w:after="0" w:line="260" w:lineRule="atLeast"/>
                    <w:ind w:left="300" w:right="300"/>
                    <w:rPr>
                      <w:rStyle w:val="divdocumentsinglecolumnpaddedline"/>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Build Management Tool</w:t>
                  </w:r>
                </w:p>
                <w:p>
                  <w:pPr>
                    <w:pStyle w:val="divdocumentulli"/>
                    <w:numPr>
                      <w:ilvl w:val="0"/>
                      <w:numId w:val="4"/>
                    </w:numPr>
                    <w:spacing w:before="0" w:after="0" w:line="260" w:lineRule="atLeast"/>
                    <w:ind w:left="540" w:right="300" w:hanging="232"/>
                    <w:jc w:val="left"/>
                    <w:rPr>
                      <w:rStyle w:val="divdocumentsinglecolumnpaddedline"/>
                      <w:rFonts w:ascii="Trebuchet MS" w:eastAsia="Trebuchet MS" w:hAnsi="Trebuchet MS" w:cs="Trebuchet MS"/>
                      <w:color w:val="343B30"/>
                      <w:sz w:val="20"/>
                      <w:szCs w:val="20"/>
                      <w:bdr w:val="none" w:sz="0" w:space="0" w:color="auto"/>
                      <w:vertAlign w:val="baseline"/>
                    </w:rPr>
                  </w:pPr>
                  <w:r>
                    <w:rPr>
                      <w:rStyle w:val="divdocumentsinglecolumnpaddedline"/>
                      <w:rFonts w:ascii="Trebuchet MS" w:eastAsia="Trebuchet MS" w:hAnsi="Trebuchet MS" w:cs="Trebuchet MS"/>
                      <w:color w:val="343B30"/>
                      <w:sz w:val="20"/>
                      <w:szCs w:val="20"/>
                      <w:bdr w:val="none" w:sz="0" w:space="0" w:color="auto"/>
                      <w:vertAlign w:val="baseline"/>
                    </w:rPr>
                    <w:t>Ant, Maven</w:t>
                  </w:r>
                </w:p>
                <w:p>
                  <w:pPr>
                    <w:pStyle w:val="p"/>
                    <w:spacing w:before="0" w:after="0" w:line="260" w:lineRule="atLeast"/>
                    <w:ind w:left="300" w:right="300"/>
                    <w:rPr>
                      <w:rStyle w:val="divdocumentsinglecolumnpaddedline"/>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Version Control Tools</w:t>
                  </w:r>
                </w:p>
                <w:p>
                  <w:pPr>
                    <w:pStyle w:val="divdocumentulli"/>
                    <w:numPr>
                      <w:ilvl w:val="0"/>
                      <w:numId w:val="5"/>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Git, SVN</w:t>
                  </w:r>
                </w:p>
                <w:p>
                  <w:pPr>
                    <w:pStyle w:val="p"/>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Web Servers</w:t>
                  </w:r>
                </w:p>
                <w:p>
                  <w:pPr>
                    <w:pStyle w:val="divdocumentulli"/>
                    <w:numPr>
                      <w:ilvl w:val="0"/>
                      <w:numId w:val="6"/>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Apache, Tomcat</w:t>
                  </w:r>
                </w:p>
                <w:p>
                  <w:pPr>
                    <w:pStyle w:val="p"/>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Containerization</w:t>
                  </w:r>
                </w:p>
                <w:p>
                  <w:pPr>
                    <w:pStyle w:val="divdocumentulli"/>
                    <w:numPr>
                      <w:ilvl w:val="0"/>
                      <w:numId w:val="7"/>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Docker</w:t>
                  </w:r>
                </w:p>
                <w:p>
                  <w:pPr>
                    <w:pStyle w:val="p"/>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Cloud Technology</w:t>
                  </w:r>
                </w:p>
                <w:p>
                  <w:pPr>
                    <w:pStyle w:val="divdocumentulli"/>
                    <w:numPr>
                      <w:ilvl w:val="0"/>
                      <w:numId w:val="8"/>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AWS</w:t>
                  </w:r>
                </w:p>
                <w:p>
                  <w:pPr>
                    <w:pStyle w:val="p"/>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trong"/>
                      <w:rFonts w:ascii="Trebuchet MS" w:eastAsia="Trebuchet MS" w:hAnsi="Trebuchet MS" w:cs="Trebuchet MS"/>
                      <w:b/>
                      <w:bCs/>
                      <w:color w:val="343B30"/>
                      <w:sz w:val="20"/>
                      <w:szCs w:val="20"/>
                    </w:rPr>
                    <w:t>Operating Systems</w:t>
                  </w:r>
                </w:p>
                <w:p>
                  <w:pPr>
                    <w:pStyle w:val="divdocumentulli"/>
                    <w:numPr>
                      <w:ilvl w:val="0"/>
                      <w:numId w:val="9"/>
                    </w:numPr>
                    <w:spacing w:before="0" w:after="0" w:line="260" w:lineRule="atLeast"/>
                    <w:ind w:left="540" w:right="300" w:hanging="232"/>
                    <w:jc w:val="left"/>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t>Redhat Linux, Ubuntu, Centos, Windows</w:t>
                  </w:r>
                </w:p>
                <w:p>
                  <w:pPr>
                    <w:pStyle w:val="divdocumentdivsectiontitle"/>
                    <w:pBdr>
                      <w:top w:val="none" w:sz="0" w:space="0" w:color="auto"/>
                      <w:left w:val="none" w:sz="0" w:space="0" w:color="auto"/>
                      <w:bottom w:val="none" w:sz="0" w:space="0" w:color="auto"/>
                      <w:right w:val="none" w:sz="0" w:space="0" w:color="auto"/>
                    </w:pBdr>
                    <w:spacing w:before="50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color w:val="343B30"/>
                      <w:sz w:val="20"/>
                      <w:szCs w:val="20"/>
                    </w:rPr>
                    <w:t>Dr. M.G.R University</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Chennai</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divdocumentseptr"/>
                      <w:rFonts w:ascii="Trebuchet MS" w:eastAsia="Trebuchet MS" w:hAnsi="Trebuchet MS" w:cs="Trebuchet MS"/>
                      <w:color w:val="343B30"/>
                      <w:vertAlign w:val="baseline"/>
                    </w:rPr>
                    <w:t> • </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05/2010</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txtBold"/>
                      <w:rFonts w:ascii="Trebuchet MS" w:eastAsia="Trebuchet MS" w:hAnsi="Trebuchet MS" w:cs="Trebuchet MS"/>
                      <w:i/>
                      <w:iCs/>
                      <w:color w:val="343B30"/>
                      <w:sz w:val="20"/>
                      <w:szCs w:val="20"/>
                    </w:rPr>
                    <w:t>B.Tech</w:t>
                  </w:r>
                  <w:r>
                    <w:rPr>
                      <w:rStyle w:val="divdocumentleft-box"/>
                      <w:rFonts w:ascii="Trebuchet MS" w:eastAsia="Trebuchet MS" w:hAnsi="Trebuchet MS" w:cs="Trebuchet MS"/>
                      <w:color w:val="343B30"/>
                      <w:sz w:val="20"/>
                      <w:szCs w:val="20"/>
                      <w:bdr w:val="none" w:sz="0" w:space="0" w:color="auto"/>
                      <w:vertAlign w:val="baseline"/>
                    </w:rPr>
                    <w:t xml:space="preserve"> </w:t>
                  </w:r>
                </w:p>
              </w:tc>
            </w:tr>
          </w:tbl>
          <w:p/>
        </w:tc>
        <w:tc>
          <w:tcPr>
            <w:tcW w:w="7980" w:type="dxa"/>
            <w:shd w:val="clear" w:color="auto" w:fill="FFFFFF"/>
            <w:noWrap w:val="0"/>
            <w:tcMar>
              <w:top w:w="0" w:type="dxa"/>
              <w:left w:w="0" w:type="dxa"/>
              <w:bottom w:w="600" w:type="dxa"/>
              <w:right w:w="0" w:type="dxa"/>
            </w:tcMar>
            <w:vAlign w:val="top"/>
            <w:hideMark/>
          </w:tcPr>
          <w:tbl>
            <w:tblPr>
              <w:tblStyle w:val="divdocumentright-table"/>
              <w:tblCellSpacing w:w="0" w:type="dxa"/>
              <w:tblLayout w:type="fixed"/>
              <w:tblCellMar>
                <w:top w:w="0" w:type="dxa"/>
                <w:left w:w="0" w:type="dxa"/>
                <w:bottom w:w="0" w:type="dxa"/>
                <w:right w:w="0" w:type="dxa"/>
              </w:tblCellMar>
              <w:tblLook w:val="05E0"/>
            </w:tblPr>
            <w:tblGrid>
              <w:gridCol w:w="7980"/>
            </w:tblGrid>
            <w:tr>
              <w:tblPrEx>
                <w:tblCellSpacing w:w="0" w:type="dxa"/>
                <w:tblLayout w:type="fixed"/>
                <w:tblCellMar>
                  <w:top w:w="0" w:type="dxa"/>
                  <w:left w:w="0" w:type="dxa"/>
                  <w:bottom w:w="0" w:type="dxa"/>
                  <w:right w:w="0" w:type="dxa"/>
                </w:tblCellMar>
                <w:tblLook w:val="05E0"/>
              </w:tblPrEx>
              <w:trPr>
                <w:trHeight w:hRule="exact" w:val="6960"/>
                <w:tblCellSpacing w:w="0" w:type="dxa"/>
              </w:trPr>
              <w:tc>
                <w:tcPr>
                  <w:tcW w:w="7980" w:type="dxa"/>
                  <w:shd w:val="clear" w:color="auto" w:fill="EEF0F2"/>
                  <w:tcMar>
                    <w:top w:w="600" w:type="dxa"/>
                    <w:left w:w="360" w:type="dxa"/>
                    <w:bottom w:w="400" w:type="dxa"/>
                    <w:right w:w="360" w:type="dxa"/>
                  </w:tcMar>
                  <w:vAlign w:val="center"/>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right-box"/>
                      <w:rFonts w:ascii="Trebuchet MS" w:eastAsia="Trebuchet MS" w:hAnsi="Trebuchet MS" w:cs="Trebuchet MS"/>
                      <w:b/>
                      <w:bCs/>
                      <w:caps/>
                      <w:color w:val="343B30"/>
                      <w:spacing w:val="20"/>
                      <w:bdr w:val="none" w:sz="0" w:space="0" w:color="auto"/>
                      <w:vertAlign w:val="baseline"/>
                    </w:rPr>
                  </w:pPr>
                  <w:r>
                    <w:rPr>
                      <w:rStyle w:val="divdocumentright-box"/>
                      <w:rFonts w:ascii="Trebuchet MS" w:eastAsia="Trebuchet MS" w:hAnsi="Trebuchet MS" w:cs="Trebuchet MS"/>
                      <w:b/>
                      <w:bCs/>
                      <w:caps/>
                      <w:color w:val="343B30"/>
                      <w:bdr w:val="none" w:sz="0" w:space="0" w:color="auto"/>
                      <w:vertAlign w:val="baseline"/>
                    </w:rPr>
                    <w:t>Professional Summary</w:t>
                  </w:r>
                </w:p>
                <w:p>
                  <w:pPr>
                    <w:pStyle w:val="divdocumentulli"/>
                    <w:numPr>
                      <w:ilvl w:val="0"/>
                      <w:numId w:val="10"/>
                    </w:numPr>
                    <w:pBdr>
                      <w:top w:val="none" w:sz="0" w:space="0" w:color="auto"/>
                      <w:left w:val="none" w:sz="0" w:space="0" w:color="auto"/>
                      <w:bottom w:val="none" w:sz="0" w:space="0" w:color="auto"/>
                      <w:right w:val="none" w:sz="0" w:space="0" w:color="auto"/>
                    </w:pBd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A dynamic DevOps professional with over 8+ years of experience with strong background in Build and Release, Automation, and Development of applications.</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Extensive experience in configuration of tasks, setting up project baselines, branching strategies, merging and taking regular backups of the source code.</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Experienced with Designing and implementing configuration CI and CD using GIT, SVN, ANT, MAVEN and Jenkins for Monolithic and Micro services projects.</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AWS cloud services EC2, AMI, EBS, RDS, ELB and S3 for managing multi-tier environments.</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Python Boto3 with AWS services like EC2, AMI.</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in setting up infra on AWS and managing it.</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administration Build Tools like Jenkins, Nexus, and Sonar.</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Expertise in scripting languages such as Bash, Python and Ruby.</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writing Chef Cookbooks.</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Big Data systems like Kafka, Zookeeper, Aerospike.</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Excellent interpersonal communication skills and ability to work in a team.</w:t>
                  </w:r>
                </w:p>
                <w:p>
                  <w:pPr>
                    <w:pStyle w:val="divdocumentulli"/>
                    <w:numPr>
                      <w:ilvl w:val="0"/>
                      <w:numId w:val="10"/>
                    </w:numPr>
                    <w:spacing w:before="0" w:after="0" w:line="260" w:lineRule="atLeast"/>
                    <w:ind w:left="600" w:right="360" w:hanging="232"/>
                    <w:jc w:val="left"/>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Experience on Docker and Kubernetes.</w:t>
                  </w:r>
                </w:p>
              </w:tc>
            </w:tr>
            <w:tr>
              <w:tblPrEx>
                <w:tblCellSpacing w:w="0" w:type="dxa"/>
                <w:tblLayout w:type="fixed"/>
                <w:tblCellMar>
                  <w:top w:w="0" w:type="dxa"/>
                  <w:left w:w="0" w:type="dxa"/>
                  <w:bottom w:w="0" w:type="dxa"/>
                  <w:right w:w="0" w:type="dxa"/>
                </w:tblCellMar>
                <w:tblLook w:val="05E0"/>
              </w:tblPrEx>
              <w:trPr>
                <w:tblCellSpacing w:w="0" w:type="dxa"/>
              </w:trPr>
              <w:tc>
                <w:tcPr>
                  <w:tcW w:w="7980" w:type="dxa"/>
                  <w:shd w:val="clear" w:color="auto" w:fill="FFFFFF"/>
                  <w:tcMar>
                    <w:top w:w="600" w:type="dxa"/>
                    <w:left w:w="360" w:type="dxa"/>
                    <w:bottom w:w="0" w:type="dxa"/>
                    <w:right w:w="36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parentContainerright-boxlast-box"/>
                      <w:rFonts w:ascii="Trebuchet MS" w:eastAsia="Trebuchet MS" w:hAnsi="Trebuchet MS" w:cs="Trebuchet MS"/>
                      <w:b/>
                      <w:bCs/>
                      <w:caps/>
                      <w:color w:val="343B30"/>
                      <w:spacing w:val="20"/>
                      <w:bdr w:val="none" w:sz="0" w:space="0" w:color="auto"/>
                      <w:shd w:val="clear" w:color="auto" w:fill="auto"/>
                      <w:vertAlign w:val="baseline"/>
                    </w:rPr>
                  </w:pPr>
                  <w:r>
                    <w:rPr>
                      <w:rStyle w:val="divdocumentparentContainerright-boxlast-box"/>
                      <w:rFonts w:ascii="Trebuchet MS" w:eastAsia="Trebuchet MS" w:hAnsi="Trebuchet MS" w:cs="Trebuchet MS"/>
                      <w:b/>
                      <w:bCs/>
                      <w:caps/>
                      <w:color w:val="343B30"/>
                      <w:bdr w:val="none" w:sz="0" w:space="0" w:color="auto"/>
                      <w:shd w:val="clear" w:color="auto" w:fill="auto"/>
                      <w:vertAlign w:val="baseline"/>
                    </w:rPr>
                    <w:t>Work History</w:t>
                  </w:r>
                </w:p>
                <w:p>
                  <w:pPr>
                    <w:pStyle w:val="divdocumentsinglecolumn"/>
                    <w:pBdr>
                      <w:top w:val="none" w:sz="0" w:space="0" w:color="auto"/>
                      <w:left w:val="none" w:sz="0" w:space="0" w:color="auto"/>
                      <w:bottom w:val="none" w:sz="0" w:space="0" w:color="auto"/>
                      <w:right w:val="none" w:sz="0" w:space="0" w:color="auto"/>
                    </w:pBdr>
                    <w:spacing w:before="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Tesco Bengaluru</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Site Reliability Engineer (DevOps)</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05/2019</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Current</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1"/>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closely with other business analysts, development teams and infrastructure specialists to deliver high availability solutions for mission-critical applications</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Working on moving DevOps Tools like Jenkins, Nexus, Sonar, Chef from AWS to Azure</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Working on building Chef Infra server package with chef open source community</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Researched, designed and implemented scalable applications for information identification, extraction, analysis, retrieval and indexing</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Automated and implemented backup and recovery procedures for DevOps tools system that resulted in reduce manual hours</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Implemented new software applications and operating system roll-outs across business enterprise</w:t>
                  </w:r>
                </w:p>
                <w:p>
                  <w:pPr>
                    <w:pStyle w:val="divdocumentulli"/>
                    <w:numPr>
                      <w:ilvl w:val="0"/>
                      <w:numId w:val="11"/>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Collaborated with cross-functional development team members to analyse potential system solutions based on evolving client requirements</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ZAPR Media Labs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Senior DevOps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10/2018</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04/2019</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2"/>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Automated (using: shell/python/ansible) repeated manual tasks</w:t>
                  </w:r>
                </w:p>
                <w:p>
                  <w:pPr>
                    <w:pStyle w:val="divdocumentulli"/>
                    <w:numPr>
                      <w:ilvl w:val="0"/>
                      <w:numId w:val="12"/>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Participated scrum and Kanban activities</w:t>
                  </w:r>
                </w:p>
                <w:p>
                  <w:pPr>
                    <w:pStyle w:val="divdocumentulli"/>
                    <w:numPr>
                      <w:ilvl w:val="0"/>
                      <w:numId w:val="12"/>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Installed and administered tools like kafka, Aerospike, flume, Mongo, Jenkins, Nagios, Graphite and Graphana</w:t>
                  </w:r>
                </w:p>
                <w:p>
                  <w:pPr>
                    <w:pStyle w:val="divdocumentulli"/>
                    <w:numPr>
                      <w:ilvl w:val="0"/>
                      <w:numId w:val="12"/>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Provisioned new infrastructure requirements in AWS</w:t>
                  </w:r>
                </w:p>
                <w:p>
                  <w:pPr>
                    <w:pStyle w:val="divdocumentulli"/>
                    <w:numPr>
                      <w:ilvl w:val="0"/>
                      <w:numId w:val="12"/>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on setting up new servers in on-prem Datacenter</w:t>
                  </w:r>
                </w:p>
                <w:p>
                  <w:pPr>
                    <w:pStyle w:val="divdocumentulli"/>
                    <w:numPr>
                      <w:ilvl w:val="0"/>
                      <w:numId w:val="12"/>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on writing python (boto3) scripts to monitor and for analysis of EC2 instances for Cost Optimization</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Xebia IT Architects India Pvt Ltd</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DevOps Consultant at Tesco (client)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07/2016</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10/2018</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3"/>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Part of central team to manage DevOps Tools</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Automated (using: shell/python/ruby/jenkins) repeated manual tasks</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for Agile projects following scrum</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Participated scrum and Kanban activities</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CI and CD design and implemented for project teams</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Installed, Upgraded, configured, administered tools like Jenkins, Nexus, Sonar and Chef</w:t>
                  </w:r>
                </w:p>
                <w:p>
                  <w:pPr>
                    <w:pStyle w:val="divdocumentulli"/>
                    <w:numPr>
                      <w:ilvl w:val="0"/>
                      <w:numId w:val="13"/>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users in troubleshooting CI, CD, Jenkins and Chef Issues</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Xebia IT Architects India Pvt Ltd</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Devops Consultant</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12/2015</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07/2016</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4"/>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R&amp;D related to CI/CD, microservices and DevOps:</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Containers (Docker)</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Clustering (Swarm, Kubernetes, Mesos)</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Service Discovery (Consul, etcd)</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Blue-green, canary deployments</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Self-healing systems</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Configuration Management (Chef and Ansible)</w:t>
                  </w:r>
                  <w:r>
                    <w:rPr>
                      <w:rStyle w:val="span"/>
                      <w:rFonts w:ascii="Trebuchet MS" w:eastAsia="Trebuchet MS" w:hAnsi="Trebuchet MS" w:cs="Trebuchet MS"/>
                      <w:color w:val="343B30"/>
                      <w:sz w:val="20"/>
                      <w:szCs w:val="20"/>
                      <w:bdr w:val="none" w:sz="0" w:space="0" w:color="auto"/>
                      <w:vertAlign w:val="baseline"/>
                    </w:rPr>
                    <w:br/>
                  </w:r>
                  <w:r>
                    <w:rPr>
                      <w:rStyle w:val="span"/>
                      <w:rFonts w:ascii="Trebuchet MS" w:eastAsia="Trebuchet MS" w:hAnsi="Trebuchet MS" w:cs="Trebuchet MS"/>
                      <w:color w:val="343B30"/>
                      <w:sz w:val="20"/>
                      <w:szCs w:val="20"/>
                      <w:bdr w:val="none" w:sz="0" w:space="0" w:color="auto"/>
                      <w:vertAlign w:val="baseline"/>
                    </w:rPr>
                    <w:t>* Continuos Integration (Jenkins 2.0)</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GTNexus, Infor Company</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Build and Release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Bengaluru</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Karnataka</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08/2014</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12/2015</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5"/>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Creating/ modifying CI/CD pipeline for projects, environment availability, day to day do build and release packages for different environments, help in building new environments, and automate as much as possible all manual tasks, help in maintaining of branching strategy</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Extensively worked on automation tools like Jenkins, Ant to implement end-to-end automation of build and deployment processes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Participated in day to day build and release activities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Installed, configured, administered tools like Jenkins, Apache, Tomcat, Fisheye/ Crucible</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users in troubleshooting version control-related issues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Coordinated with Development and Quality Assurance teams for code deployments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Automated manual steps using Jenkins, Ant and Shell scripts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Administered merge, build and deployment of codes to all environments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Performed smoke/ sanity tests for applications deployed and troubleshoot applications during any issues</w:t>
                  </w:r>
                </w:p>
                <w:p>
                  <w:pPr>
                    <w:pStyle w:val="divdocumentulli"/>
                    <w:numPr>
                      <w:ilvl w:val="0"/>
                      <w:numId w:val="15"/>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utility scripts to effectively reduce time and manual effort</w:t>
                  </w:r>
                </w:p>
                <w:p>
                  <w:pPr>
                    <w:pStyle w:val="divdocument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Bold"/>
                      <w:rFonts w:ascii="Trebuchet MS" w:eastAsia="Trebuchet MS" w:hAnsi="Trebuchet MS" w:cs="Trebuchet MS"/>
                      <w:color w:val="343B30"/>
                      <w:sz w:val="20"/>
                      <w:szCs w:val="20"/>
                    </w:rPr>
                    <w:t>Luensen Technologies</w:t>
                  </w:r>
                  <w:r>
                    <w:rPr>
                      <w:rStyle w:val="divdocumentsinglecolumnpaddedlin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 xml:space="preserve">- </w:t>
                  </w:r>
                  <w:r>
                    <w:rPr>
                      <w:rStyle w:val="txtBold"/>
                      <w:rFonts w:ascii="Trebuchet MS" w:eastAsia="Trebuchet MS" w:hAnsi="Trebuchet MS" w:cs="Trebuchet MS"/>
                      <w:color w:val="343B30"/>
                      <w:sz w:val="20"/>
                      <w:szCs w:val="20"/>
                    </w:rPr>
                    <w:t>Build And Release Engineer</w:t>
                  </w:r>
                  <w:r>
                    <w:rPr>
                      <w:rStyle w:val="divdocumentsinglecolumnpaddedline"/>
                      <w:rFonts w:ascii="Trebuchet MS" w:eastAsia="Trebuchet MS" w:hAnsi="Trebuchet MS" w:cs="Trebuchet MS"/>
                      <w:color w:val="343B30"/>
                      <w:sz w:val="20"/>
                      <w:szCs w:val="20"/>
                    </w:rPr>
                    <w:t xml:space="preserve"> </w:t>
                  </w:r>
                  <w:r>
                    <w:rPr>
                      <w:rStyle w:val="divdocumentsinglecolumnpaddedline"/>
                      <w:rFonts w:ascii="Trebuchet MS" w:eastAsia="Trebuchet MS" w:hAnsi="Trebuchet MS" w:cs="Trebuchet MS"/>
                      <w:color w:val="343B30"/>
                      <w:sz w:val="20"/>
                      <w:szCs w:val="20"/>
                    </w:rPr>
                    <w:br/>
                  </w:r>
                  <w:r>
                    <w:rPr>
                      <w:rStyle w:val="txtItl"/>
                      <w:rFonts w:ascii="Trebuchet MS" w:eastAsia="Trebuchet MS" w:hAnsi="Trebuchet MS" w:cs="Trebuchet MS"/>
                      <w:color w:val="343B30"/>
                      <w:sz w:val="20"/>
                      <w:szCs w:val="20"/>
                    </w:rPr>
                    <w:t>Hyderabad</w:t>
                  </w:r>
                  <w:r>
                    <w:rPr>
                      <w:rStyle w:val="span"/>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AndhraPradesh</w:t>
                  </w:r>
                  <w:r>
                    <w:rPr>
                      <w:rStyle w:val="divdocumentsinglecolumnpaddedline"/>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vertAlign w:val="baseline"/>
                    </w:rPr>
                    <w:t> • </w:t>
                  </w:r>
                  <w:r>
                    <w:rPr>
                      <w:rStyle w:val="divdocumentsinglecolumnpaddedline"/>
                      <w:rFonts w:ascii="Trebuchet MS" w:eastAsia="Trebuchet MS" w:hAnsi="Trebuchet MS" w:cs="Trebuchet MS"/>
                      <w:color w:val="343B30"/>
                      <w:sz w:val="20"/>
                      <w:szCs w:val="20"/>
                    </w:rPr>
                    <w:t xml:space="preserve"> </w:t>
                  </w:r>
                  <w:r>
                    <w:rPr>
                      <w:rStyle w:val="txtItl"/>
                      <w:rFonts w:ascii="Trebuchet MS" w:eastAsia="Trebuchet MS" w:hAnsi="Trebuchet MS" w:cs="Trebuchet MS"/>
                      <w:color w:val="343B30"/>
                      <w:sz w:val="20"/>
                      <w:szCs w:val="20"/>
                    </w:rPr>
                    <w:t>04/2011</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08/2014</w:t>
                  </w:r>
                  <w:r>
                    <w:rPr>
                      <w:rStyle w:val="divdocumentsinglecolumnpaddedline"/>
                      <w:rFonts w:ascii="Trebuchet MS" w:eastAsia="Trebuchet MS" w:hAnsi="Trebuchet MS" w:cs="Trebuchet MS"/>
                      <w:color w:val="343B30"/>
                      <w:sz w:val="20"/>
                      <w:szCs w:val="20"/>
                    </w:rPr>
                    <w:t xml:space="preserve"> </w:t>
                  </w:r>
                </w:p>
                <w:p>
                  <w:pPr>
                    <w:pStyle w:val="divdocumentulli"/>
                    <w:numPr>
                      <w:ilvl w:val="0"/>
                      <w:numId w:val="16"/>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Administration of SVN and Jenkins, CI and CD, environment maintenance, automating manual tasks by scripting and Release activities</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Built source code using Subversion and Jenkins</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Built and deployed scripts according to SCM team standards and processes to QA, Performance and Production Environments</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Developed and enhanced current tools to suit ongoing need to support build and configuration of releases for all product teams</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Installed, configured and administered SVN, Jenkins, and Deployment automation</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Maintained source code in SVN for various applications</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Involved in Branching Strategy for parallel development</w:t>
                  </w:r>
                </w:p>
                <w:p>
                  <w:pPr>
                    <w:pStyle w:val="divdocumentulli"/>
                    <w:numPr>
                      <w:ilvl w:val="0"/>
                      <w:numId w:val="16"/>
                    </w:numPr>
                    <w:spacing w:before="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Responsible for setting up environment for new developers on their machines</w:t>
                  </w:r>
                </w:p>
              </w:tc>
            </w:tr>
          </w:tbl>
          <w:p/>
        </w:tc>
      </w:tr>
    </w:tbl>
    <w:p>
      <w:pP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pPr>
      <w:pBdr>
        <w:top w:val="none" w:sz="0" w:space="0"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540" w:lineRule="atLeast"/>
      <w:jc w:val="left"/>
    </w:pPr>
    <w:rPr>
      <w:b/>
      <w:bCs/>
      <w:caps/>
      <w:spacing w:val="10"/>
      <w:sz w:val="56"/>
      <w:szCs w:val="56"/>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pPr>
      <w:pBdr>
        <w:top w:val="none" w:sz="0" w:space="0" w:color="auto"/>
      </w:pBdr>
    </w:pPr>
  </w:style>
  <w:style w:type="paragraph" w:customStyle="1" w:styleId="divaddress">
    <w:name w:val="div_address"/>
    <w:basedOn w:val="div"/>
    <w:pPr>
      <w:spacing w:line="260" w:lineRule="atLeast"/>
      <w:jc w:val="lef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ivdocumentsinglecolumn">
    <w:name w:val="div_document_singlecolumn"/>
    <w:basedOn w:val="Normal"/>
  </w:style>
  <w:style w:type="character" w:customStyle="1" w:styleId="divdocumentsinglecolumnpaddedline">
    <w:name w:val="div_document_singlecolumn_paddedline"/>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trong">
    <w:name w:val="strong"/>
    <w:basedOn w:val="DefaultParagraphFont"/>
    <w:rPr>
      <w:sz w:val="24"/>
      <w:szCs w:val="24"/>
      <w:bdr w:val="none" w:sz="0" w:space="0" w:color="auto"/>
      <w:vertAlign w:val="baseline"/>
    </w:rPr>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paragraph" w:customStyle="1" w:styleId="divdocumentsinglecolumnpaddedlineParagraph">
    <w:name w:val="div_document_singlecolumn_paddedline Paragraph"/>
    <w:basedOn w:val="Normal"/>
  </w:style>
  <w:style w:type="paragraph" w:customStyle="1" w:styleId="divdocumentsectionheading">
    <w:name w:val="div_document_section_heading"/>
    <w:basedOn w:val="Normal"/>
  </w:style>
  <w:style w:type="character" w:customStyle="1" w:styleId="txtBold">
    <w:name w:val="txtBold"/>
    <w:basedOn w:val="DefaultParagraphFont"/>
    <w:rPr>
      <w:b/>
      <w:bCs/>
    </w:rPr>
  </w:style>
  <w:style w:type="character" w:customStyle="1" w:styleId="divdocumentseptr">
    <w:name w:val="div_document_septr"/>
    <w:basedOn w:val="DefaultParagraphFont"/>
    <w:rPr>
      <w:sz w:val="18"/>
      <w:szCs w:val="18"/>
    </w:rPr>
  </w:style>
  <w:style w:type="table" w:customStyle="1" w:styleId="divdocumentleft-table">
    <w:name w:val="div_document_left-table"/>
    <w:basedOn w:val="TableNormal"/>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Paragraph">
    <w:name w:val="div_document_right-box Paragraph"/>
    <w:basedOn w:val="Normal"/>
  </w:style>
  <w:style w:type="character" w:customStyle="1" w:styleId="divdocumentparentContainerright-boxlast-box">
    <w:name w:val="div_document_parentContainer_right-box_last-box"/>
    <w:basedOn w:val="DefaultParagraphFont"/>
    <w:rPr>
      <w:shd w:val="clear" w:color="auto" w:fill="FFFFFF"/>
    </w:rPr>
  </w:style>
  <w:style w:type="character" w:customStyle="1" w:styleId="txtItl">
    <w:name w:val="txtItl"/>
    <w:basedOn w:val="DefaultParagraphFont"/>
    <w:rPr>
      <w:i/>
      <w:iCs/>
    </w:rPr>
  </w:style>
  <w:style w:type="paragraph" w:customStyle="1" w:styleId="divdocumentdivparagraph">
    <w:name w:val="div_document_div_paragraph"/>
    <w:basedOn w:val="Normal"/>
  </w:style>
  <w:style w:type="paragraph" w:customStyle="1" w:styleId="divdocumentparentContainerright-boxlast-boxParagraph">
    <w:name w:val="div_document_parentContainer_right-box_last-box Paragraph"/>
    <w:basedOn w:val="Normal"/>
    <w:pPr>
      <w:shd w:val="clear" w:color="auto" w:fill="FFFFFF"/>
    </w:pPr>
    <w:rPr>
      <w:shd w:val="clear" w:color="auto" w:fill="FFFFFF"/>
    </w:rPr>
  </w:style>
  <w:style w:type="table" w:customStyle="1" w:styleId="divdocumentright-table">
    <w:name w:val="div_document_right-table"/>
    <w:basedOn w:val="TableNormal"/>
    <w:tbl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KUMARREDDY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DEwAAB+LCAAAAAAABAAUm8V6g0AYRR+IBS5Z4hDcZYe7BefpS7eVfMPMP/eek7QUSrE4yrMMgiMogzDsh8EhHEF4/MPBHAqfI2Pxcv0hpejsLh6OlmfHjQfYYRtS+n5VKyrA4EOdGUtVXZPtWIHlQjO+rJRgee3aOk/4VkaLdwM+OGzPQEG3sBhsciZOV7un50ylydnq6hEmSqkB6OgEnEbYlldMCMZs2hlQDNSmG5w/HDkiYznzdP49h9bQtXv</vt:lpwstr>
  </property>
  <property fmtid="{D5CDD505-2E9C-101B-9397-08002B2CF9AE}" pid="3" name="x1ye=1">
    <vt:lpwstr>EwNduUYPWtTI0Xp3kdR+sKtWEDscpbpuN4uXtoUiC76yGD3lWllFO4PURytSCJvDm5wh0+VN6PkmeHuGMWpIht/zRl7GEOumEsucr2uAek9NvF6p2D45drnZcAMUGe9CgeKC0YylzQHYHppMLyVAylLP39s+gPi5oKuLar1dSlX1BgSZsG/BY7qsDlWHwY7PHpqgBY6vkgbpiguVT8+GaT31aDW6Uyv39ss3eNiDsdPJTP/GQL/MO+hJ+SyU6lB</vt:lpwstr>
  </property>
  <property fmtid="{D5CDD505-2E9C-101B-9397-08002B2CF9AE}" pid="4" name="x1ye=10">
    <vt:lpwstr>Eo0XA7wCxxFlZB1Kznm7uOkckivenOyjvpIkVMvB5Rs6eyjJuconHrkFxZp8oq0SR+7/cMKl2ob3lZDppMz6SfYAhxIo5CTbKtYuvXADGU7rhaYViNBqjd30SL+rQ3eTf9uQm6h0IzQxM9yLPdgIfzofhhPr5My+HnjlCs+7IFeCQnT+nhwf6O4y4E3HkgvEdWDMzJmmQrfT0KuFYL5WC0S7AEFWBPCRJbi3Mos8nk30hYHrlamv+9OB08DKwEm</vt:lpwstr>
  </property>
  <property fmtid="{D5CDD505-2E9C-101B-9397-08002B2CF9AE}" pid="5" name="x1ye=11">
    <vt:lpwstr>2CveecihhuxQW2EnnigpUELPFEgp5p6kB6arP5We9+jl6j/CabFFW3vwMW6gxoSDWNQylDgktH4IQvdZI7oZ+BYIrdYRwBgZwsH9ftCQuLny15KtB5YoeVA7faEV2IdXOCkoFPNTNTP+SR41AQHn+J2jtZhHG7vK+WcE/+XJeC3N5n6c19rc9pnmItyjRAAKpzF0GD7lxYVsXERPz18OFdZa495QNZQ9PcLd+Q255FDJv2jb5FrXN/qkcownnan</vt:lpwstr>
  </property>
  <property fmtid="{D5CDD505-2E9C-101B-9397-08002B2CF9AE}" pid="6" name="x1ye=12">
    <vt:lpwstr>9JFoYvb1e3ztEfNm52F2D3jSdX6nvM9IJ7+FY7eLR4sP1J1C8s15FK5JaCVIseolEA8l1hOkOA23cp0BfANomuHUWagOLrwXUgsr/8mT+N4/UMAa9vl4weygIjUjCXOwA8tUWJCFNdcspVdoUUQBEZZfoqHoIwcQSTsY4D4UKTSoESliLaO+PrA5Epnmm+T1Er2wNnqspuoyny+aip+TsDCn574gX/46HDn3/pN9fhT4ZB0j8ElPWr3aVLV/70r</vt:lpwstr>
  </property>
  <property fmtid="{D5CDD505-2E9C-101B-9397-08002B2CF9AE}" pid="7" name="x1ye=13">
    <vt:lpwstr>rrjj+Fi0nwU7NotUYhzeiNfYNc3hZ3SClJjvT9ozo72zF7UyOlwpnvIGepWAD0j/m7sgsFiHxgPDc+yalwSr3j0P6fqJ8Pm89BArQAco537J9qd9izTwKunpBhpQpQslI/eekoT0CEqoil0SdTYB6gxR9ctEpoUmWSqneTI500IZ01424OaZexMH9yniiegxYQB9iv3O6ymTkyYSA6nGTzhG/QvdPKjvLPgPn+ckpvV4YZXlhB5eqSZPmcpM6C7</vt:lpwstr>
  </property>
  <property fmtid="{D5CDD505-2E9C-101B-9397-08002B2CF9AE}" pid="8" name="x1ye=14">
    <vt:lpwstr>tMut9ggTgzlhqOs1QwY6/6+rWismqEDSc0JOnM40vk4TqPv3f66z4xrU7yw3TPm9J9ShtXGSi1MyE5fUrY6DtR0RHN4/xL3tB2mRpoCY8HD0acB85O8cA3eMmWbI4KwWvo8PzCc4CvqfG5q9g9feVnPRizeAwA2cWmR7tBor+xg5isCOvkN6hcR0F3XsQjy13zGNN0UqJb4pkLia3SqOTQxE8lfoccT2gqe3SUiZ7OswLj3HjywXYnObF36Fe9T</vt:lpwstr>
  </property>
  <property fmtid="{D5CDD505-2E9C-101B-9397-08002B2CF9AE}" pid="9" name="x1ye=15">
    <vt:lpwstr>bLMg336/JpRT5Iq6q+OO5Zh7d7dq8/pt6DtiiI/TJFIfuwczTay0NJ5y/Hqh/TZXNyYYilj9UlFYKFNxR7uMFUKI9gWFqS0hLv6dRfl+zAJsrRoTO4avudsUrHKQqNc9JNCBKE8S82IlLaWzqe3hEZwzAJHO51o0P7OTd5rTtY03ZfVVPj7RDDeT8TyG89wh4kHMEBpb95jZ0I0SnfDknZzDj4EyGhUDDRe/LU6s/u1+s8gMVUm10hSWypt/NNu</vt:lpwstr>
  </property>
  <property fmtid="{D5CDD505-2E9C-101B-9397-08002B2CF9AE}" pid="10" name="x1ye=16">
    <vt:lpwstr>kTjO3fs7/Wh1CKfTRRDbhiX+w4kZogMcTr8waI2Iec51GI1qUTGVp0/NT0rBw4a4MxcxvevlTwGfsbAZYhkteUow/pApIGSIe13tTa4Euoyxo3q96LNveGc6vBbXZMh88dF2a3V38/G1XqdExiwvEe1RPOtH5kypSgQZxmdNipDiv+bN4nqIdtJjLl9mi4Svuf0WBqLv8mp55ceUd0K/SzSJAGzgzFXtcC46X95rerCfKz+UFPkoDPzl6E4EdiG</vt:lpwstr>
  </property>
  <property fmtid="{D5CDD505-2E9C-101B-9397-08002B2CF9AE}" pid="11" name="x1ye=17">
    <vt:lpwstr>4K0ppHDdAr5v0xj353Xn7UveQBTdPL+oCeHMOTe5wbCojtdm44L9QgvrkQxvnumNX5vhhE9Kl/iTaMXC6aaFq5uJ3rljdlBZ81/s3Bwe6oTauWwU/fmUQQ6iK6wjtMrPGw+0RfgFtjK3T/MMC8k190X2rBFEaQRk6KRfajozRpJEADxpjKPILU9nlWSJscnISuFyOAbr6nB8lRSmjGEDm4i9UwfNMDBqF4rbMeGajw1f2u0nOC1DWmkWqtFeUdE</vt:lpwstr>
  </property>
  <property fmtid="{D5CDD505-2E9C-101B-9397-08002B2CF9AE}" pid="12" name="x1ye=18">
    <vt:lpwstr>57WGZp43SLUhXsIv1e4zD8BNU0tWmkCIlqGGSJXEcA5qLOArYyLLaK153MoUda4mIVeJM3yFmd1eqVztHKVgSuDChJSTRNkJv8azIk+/vhvpwAzORE9ESHPFxhfjxvVGvanQlEr1cg+wG7Ys32EXtk/+OTc3kXjjDDwXaMytrJuI/zbmg98bxLswmd8xY94to4LTDMrvQ3UZclRvAUtufOeeY4rCGgrreoTkMm2CFJ0KEo7suIHt7rC2NLUGDTO</vt:lpwstr>
  </property>
  <property fmtid="{D5CDD505-2E9C-101B-9397-08002B2CF9AE}" pid="13" name="x1ye=19">
    <vt:lpwstr>LKKRikYvSZwuhRVkrgIyz+eyX4o/ZDDnP1odxTpxKPTe6VAC2sFHkS3Wt65BRP9yqgb96+RaGE+d97vA9pJF2hWDHPL+t1OAgo5LvFFwNbE6l9nZoo0LLz0r2WlZ+LcPkXekWqACp+FYVebG/cnOVBNhkVcpu8gabG3ndcAHghIv0EVMsyzwDEUkJHKvSPtKzqFbjWuLpi+OVCSWE4EJwvZo2BnWWrutjvDxMDQlozjpkjDt3vSNiTawXx+gEDv</vt:lpwstr>
  </property>
  <property fmtid="{D5CDD505-2E9C-101B-9397-08002B2CF9AE}" pid="14" name="x1ye=2">
    <vt:lpwstr>o3Cd7X7AHZsIOummtpYDcp1yYK3S/Y8jRGibdTdm7QXGrkaubm4Wiph1WatyPI+YvfHwwALJKcsFxgjcQaC4fJz0R5fYBYW1s7wEY20sbxuEF86NiuA40Ah2BaS5dvLDc+zWzN2XmT8kabq9XYfhHGLgScrB1fFw4G4qqS/2Z2aJzs++mQQ7+ZMAOPptbqpybJ60vpBnvYLK05Cvgd7wKECVGAXNMqa4HUu/3oY4Nmhad0yAE05WQsGVpEODfJO</vt:lpwstr>
  </property>
  <property fmtid="{D5CDD505-2E9C-101B-9397-08002B2CF9AE}" pid="15" name="x1ye=20">
    <vt:lpwstr>w2u2skYxFHztD2X8gKsgY4R5zsf9XtqO9zTyctEZY7ms1O6y7pYNuS8iFOSPOHhA8ooeCcTXGA0xio1wa5z6uxbt/vj3idRnOo8NLOUsq0oNgSpMhbobmeIUKSpm0Bw7WG/8Bgk6s+Vv6BwKAq3ex/lCzxZ+RGdhDrp3fnIPCGqdcv7XVvheq0QGxqPKzQK90cd6f0Sc3625XydmofbhcvsePoKutPDGUtCqGW9/PswJQlQ3ebdS7U7JCSDXMn5</vt:lpwstr>
  </property>
  <property fmtid="{D5CDD505-2E9C-101B-9397-08002B2CF9AE}" pid="16" name="x1ye=21">
    <vt:lpwstr>D5ls6JcGeHfgesEA5+Bj5dAOmjMpiJ9ERKN/IEAKbYhaS9l4YY3INdn0FLwFvRbYdPq8P67eOB2gLrwArXgc0BRKT/o18o9XLI0MoMiss742RVdJX350QunALVfkLT9LLFW0FBgEFltTHaz3x1AKtuoXfY65OS2j6NtvfHkqMcdsrObRAkSWmqMIaOVy6DOGAGw9wA7ATm6zmCrqy8IG+ZbnIdpctUHFXouGrePsJRxW/JDaWnqZu2r4jt+P2Xo</vt:lpwstr>
  </property>
  <property fmtid="{D5CDD505-2E9C-101B-9397-08002B2CF9AE}" pid="17" name="x1ye=22">
    <vt:lpwstr>BkFi4hE11jw7PevyOg4U7FtirEf2lnSWmORtDLYmkcmRwhWX6lqqh3Amr8fH+/Xxy0m/zH7aHpodLPjb2K6Qjdb3FRNzDZTNOpgMe+Xi/CkiOKChVMPvwvJGGl7rQjFNm8CTufr/I0FjWDYlvC4yd5IkweqLrwK5Z6o4xwNWMXVOwUshkJ3KYkqKonJp0tPE88QK0g+7j0nQSDs2mTeUg2JEj9fd42gxBK0dR+yoEhRPxTTMsf6qbSNOZl5sfEE</vt:lpwstr>
  </property>
  <property fmtid="{D5CDD505-2E9C-101B-9397-08002B2CF9AE}" pid="18" name="x1ye=23">
    <vt:lpwstr>qad3RctZ6K3gMzsV2IeIxaRSL84Wru5ZfeRPqRq/b53tcrQsuJodxkXuMZn+062nDTUDLsSFEJ0pgACe4l1Lzk+uGI+UXDj80PgAxy41vU2fU6ZKq5+q9ndr6t9NlVzy30RPeKWwrEQkAM7acfuWurUlvEObHx1u0C+Q1l6wXw8pE2EWThJT38KCDJCOBAhO98j0GyK9KxZiGaZ6MSqkgg58eaNJJ9MJSv6rV5d+gf98yQM9BzV1rUJphMX1inb</vt:lpwstr>
  </property>
  <property fmtid="{D5CDD505-2E9C-101B-9397-08002B2CF9AE}" pid="19" name="x1ye=24">
    <vt:lpwstr>THm7w8GoSav1dy3GJRyhYQdj3dyc2ILV1gTp7Ak2HTCghGSbR1oLtNCcpIFrtvEzjAYjY10YRvUjSsjACYOC8OIAo6pjcOSMNkyJENpF45MG2UIhdZJmJE8r4LSinBxnigkuWx/cC6g/chybCFhsQgnOaJ6u1kPlk/eKyHaipLLcdOlu4ZHasaX7b+zt+VkR+uafKO0r589df5C7fJx8ypfAzuDZpoFN6IMV2dOvpdSnoI0m/x1Yv2ig7IpmrLd</vt:lpwstr>
  </property>
  <property fmtid="{D5CDD505-2E9C-101B-9397-08002B2CF9AE}" pid="20" name="x1ye=25">
    <vt:lpwstr>Yg0d45p55R6YdNmNhS7WQkbTdoeJO3zUOF3Y/z36BeLtz4o9fIAwqt6eb7OoGFH5lxWO16h+pAGxqJZvdJQkZj6AE889mUaeFJWA+4v6+p4vQ/brhi3Ht5EfralnneugZJBwiMMqzk5HG4/H7h48dpTRwlF4IIOaU1dBh0GqWk7Nls72RifbiSGjKn6MWJAZ4tlJzhcZyNqqfm+BgELETVqFaz049NsgvsBbS9YgRdt+BnQo7b7xfnlbgMScKd8</vt:lpwstr>
  </property>
  <property fmtid="{D5CDD505-2E9C-101B-9397-08002B2CF9AE}" pid="21" name="x1ye=26">
    <vt:lpwstr>OnYYD4DYobJdIZHwBJDPuhdE6HTwA4PEC9waRrSlRobrnApfy+Nf07JVtBRjRsV/X2FB+TvPgoGRglAfL02NCQG3MDwDsty5W8yj6ggX42McHwmWEw5a25TbzWxNxwK4gks/mJmyAFsF6CKfLQMsVxz7XlGnzyXS6CNdjWgaTx3dNTWgOr4UMUH2i2FVI3eTtVLPvtRGng5jwDSC9HZ2DoGHNz7crhCt8F7Zd9R3c3Hk11Fz3YP302WJLQ+GExc</vt:lpwstr>
  </property>
  <property fmtid="{D5CDD505-2E9C-101B-9397-08002B2CF9AE}" pid="22" name="x1ye=27">
    <vt:lpwstr>yAmklQpzw9HuMQ3X6vwt3+6hEtakndH6wr3Rag7ff95I+n/jjfcNPgdb9rjCi7nJSxH75a+kNwUsQNaEmVbv8qnuurQ5NJJUsHz8iAJsFm/0lTk1QsX8CfBHLBGxPKglm/tQHpS6q9vFH6Q5lWQwXSKMBw/qeaKWNB7DTuCHUo19WMmcJshwHymJlP0SZAvUbLWyCuaHnZmEHCugjMxrqmGlpyQVzoq8DIhY/OBEG0cArLRjB9UTu8aGl1XPB4t</vt:lpwstr>
  </property>
  <property fmtid="{D5CDD505-2E9C-101B-9397-08002B2CF9AE}" pid="23" name="x1ye=28">
    <vt:lpwstr>bFWUFBfFS9dbKsHwfGmOTivtTt0d5nNqxT2+AC8byDnqQpSGJWgPP5uSZ0MsFF/bQtQPW+DH6H8YIfr4KV7D13p7eZ7cKMY4FfeIJx9uavP6As1pdXzNviKmkZGMZu58Sbt8ii/ky6zmsfziPtxAfjycD8/Do0rLey7jY1Typ9ShtbOkQbc0F4AWYSjAL+ifEYUF1meaCZ1p2PnqANRqPx+DaaIRWKiRaYwt9BJI9lRA/cXZwvMWdaA2XbtjmZv</vt:lpwstr>
  </property>
  <property fmtid="{D5CDD505-2E9C-101B-9397-08002B2CF9AE}" pid="24" name="x1ye=29">
    <vt:lpwstr>l26BT/5S5WxHj8XlGyfi4GBaOE5uF8kQJoNG6Codz3VddW8xYgrGQ2qR2WNTCrw9AguY2Q8Yo/pxBpz4g8Up8p0Xzu5csQfLTp4K050KjdjdPSaVGJeQjuB8WyWRJA6xjsKuG9m1OiEyOJV7GNypdXsa+m7J8LwcsU/RoO/45RF0XTtKfPogTiAPxg9CrBiWd3aAa3LiYT1wrIX6WG7IBzqjOTtSXhZT29ljzlSvft0wVDPuVnNy/hVhcSWWGTs</vt:lpwstr>
  </property>
  <property fmtid="{D5CDD505-2E9C-101B-9397-08002B2CF9AE}" pid="25" name="x1ye=3">
    <vt:lpwstr>EPQKKA/1/TALysoL+4khbO1b3Id03bIf6irrvM3yYyKXteL1OXb+Bqr5oY0rh1BJLZ12Xzk+cM09HGQAUBO5gTSKukMzKoAQ2uljUa4C6GEbi7DC4ti1TU6Vwid2Pz9keFXGFP3ky6PiX9vn6izWgncOOA239AIW4BGG3luldt++Flgn01bUw/9fdUEOJ5BItJ+d97J0lSC17DoUMIYHPcS/g4oNZJwTHAqW5A4w4asX3/ZasuuZfuZ9PmVboZJ</vt:lpwstr>
  </property>
  <property fmtid="{D5CDD505-2E9C-101B-9397-08002B2CF9AE}" pid="26" name="x1ye=30">
    <vt:lpwstr>YjVoMADcAR0pUghf4ecg78PGg9hKYPChGLIokrJSP9OlZKxglsEKXwW2l92+8v83pmyXKlXjrAr/7ui0QVfgDCbyFWvvO9i3XjS3WAFytVJQHW7xWpH/S5VzL5edPHv+13aSyEFX1J1sAHmCdh98DaJU6B60Va9uDnmn6CVmfMHaiPjhW/mnZcOMSDdGCiIsda9jclw8OyV6D4Rz98Le0F48zf2B6EnOaZIQzRdgBzIIkffvTHkVzaFg1TVKn2k</vt:lpwstr>
  </property>
  <property fmtid="{D5CDD505-2E9C-101B-9397-08002B2CF9AE}" pid="27" name="x1ye=31">
    <vt:lpwstr>dPaV0pcBlhj5qYU6Au2Xz6unH07JPAbdV7XmZhIop9qE+pOyo4KAyLYoZKCG0wjzzdqNQI6OjIFF5tZV7MPV6FYdh4jUaiOxrIrxQmZD15PH9PJMqr+8A547V/NwuBK6dBXP3thDPpAqnydYJERAuMis/M9CX3i7IbB0obxImYvdGDJW6UeuWKLRdI0csdGS8dslXL4FQr7moJfdM6O3T4fWO6Km8gc9M3psl7d7Ce7N9f/JH/oeOPOrpdkR0pf</vt:lpwstr>
  </property>
  <property fmtid="{D5CDD505-2E9C-101B-9397-08002B2CF9AE}" pid="28" name="x1ye=32">
    <vt:lpwstr>a5wyhpz2IHHOhBshHKN4bkCDiWGCyseLzw39IFT9Pa0HVNApz37oOtWid/ZbHS/liWvKCbggj6VIxRS2H5ltvTlZwULCiF7RluCnTVxfFdSsKyMECPAi+zfQkpEI2mnms5DbNnO/CY7qBj0ZTPu5vjz6/wlsywgyAHYY3FzQriH8Gtu3Cr4cAM+vFipdg1Wvg4d5jLPAh97kCqlJ1f1lk0TgK4z5QDv9+t2txlnaPu5VfRtkzBqSEuDf+mYcVuu</vt:lpwstr>
  </property>
  <property fmtid="{D5CDD505-2E9C-101B-9397-08002B2CF9AE}" pid="29" name="x1ye=33">
    <vt:lpwstr>06PLJB1Jhxe6dRwCtq3bmj7S9pVgcpq2jdsBie9wLiysILjxdp1VJSB27UCEXsBGt8S+yxTNF9JbYNo2xnD1gG/iu8wdHazCjG/3ZmmlZ8mX/5WdQ1EhaaS4+jAwgRzi9mha2PiUhaQ197AlYez4F8+mFt/5QpRmVHQrbe1oIRA5Ig+JoOmuxc4BYk9boGPtPhnFfHNEvjbZDZO9ZpqxMeKAMXf4+uqX8cBpvTQJr78PoLUsYTfJxN/ievus3y8</vt:lpwstr>
  </property>
  <property fmtid="{D5CDD505-2E9C-101B-9397-08002B2CF9AE}" pid="30" name="x1ye=34">
    <vt:lpwstr>t9a2ib1pfORLW6l0NMQLy+AVT9qdZndXuV+wFbZBvgjNJ91zyj/i7IkQVNxlyc+1BL9642z7NIVpmayCfkTpqu337NoN4fqhjmlU5ymbDzELzQQa77umU7gu+m98rnDYQl3cJM2SUmENzEvdqIB1p/gLQmDyRXf5n5vLcHo8feOr6cMavTLDEJYbB8Fz4S10J4ESnFvaLB0W4vfyIU8BrCYsi67QDNz6DZacoeXbY4clbwtRWkH9dGDyuCwJjpo</vt:lpwstr>
  </property>
  <property fmtid="{D5CDD505-2E9C-101B-9397-08002B2CF9AE}" pid="31" name="x1ye=35">
    <vt:lpwstr>x9msyUKYPNz7+FWJm8U1wAojo7YaOYbC6cD4KatfYcmc+yEIKG+86hvXoIW4O+sBlNl2mgZFUucgRNMmNZZIe353ckLsSImf6KYdOii5jJu2JzOJ/O9R6XL/H3pNs9YSaWDOmz9NwmI3me02421j4GdR6ZLP1QBOu/7fm+gGShOUw73X+akpgcmc3v91AtJ9XisXfjR30BsYnkT39ZVpJseYxkkKoU+TYTOX7jHaEjTqGIX30thUW/9FHgrpD1Y</vt:lpwstr>
  </property>
  <property fmtid="{D5CDD505-2E9C-101B-9397-08002B2CF9AE}" pid="32" name="x1ye=36">
    <vt:lpwstr>Cz0DM9qTyC+MMriEF3hSfAGHPxuxh0is7nWcPjC0ikDKno2WKkOVwikEhqNkn1mj3ImUyHqOAzcrNpE+dz7P4xvHhojZMJJapLBkwa5Ty6lKGtplgTIlDhoAfBXQvpEARkRPye+dqvuvFy5XP7+z9WUCnEL7HTtCoQJ+B+RHeL3m4hCsIidNhNohIxVTb9Ft3dbG0KYA3lCavhEBOCcArsAS3OX+xI+L0keMyjcTN8d3f4PN0fIt/Rj+Vy6Azoc</vt:lpwstr>
  </property>
  <property fmtid="{D5CDD505-2E9C-101B-9397-08002B2CF9AE}" pid="33" name="x1ye=37">
    <vt:lpwstr>Z8yCaBsPtc8Lh0kZw/5rAkCVcevuBZedv1c0v+DQv35PvZYJ0xjMbKWtFpNH1nXYvyjQslXBy1mmHSHyT0J/1cFhdwAkIZpymFWAkVE6EdH75RbVNO3F5RjB+ZOKreHIJBB469bd9XKSJY67cPJLiw0aeyvgfkjrnXCmbIhBSlhSGR95+37LWZt/SWsHKs5h3TsMPWaGnxp2dVNfCQqQxYx4DZLvePkHD3db6rRdw/hlhiT160UbmsUg3FQNF8v</vt:lpwstr>
  </property>
  <property fmtid="{D5CDD505-2E9C-101B-9397-08002B2CF9AE}" pid="34" name="x1ye=38">
    <vt:lpwstr>1BjUrCQAl2C3pvVA1x4ZXCS/3jmKOKHJ8lrM/6bLVsD6IO9Erg06MydaC8qHjw0uTX+VkNJj3YtzIWzBikKc3PfhC82j7wn45MmGFeJbfyHCMnYHuLEBerZFTLgKbcwFY0ihGkOFAiZG5S1wOWuADsoj6/O3G2joPfGwu5GTZZrQaIqi3+aM+83DNDoO4KLVRC3T5apiS4mfsn3S9SkdcgVEL/SONM8qs3X1I9RitqAB8bPyLSnGPEdbU8q1xSL</vt:lpwstr>
  </property>
  <property fmtid="{D5CDD505-2E9C-101B-9397-08002B2CF9AE}" pid="35" name="x1ye=39">
    <vt:lpwstr>DwGWoD+7RU1aH/GKCDT5xGtFvDjDY6M4BorOAZJ9snqGqFLXy8k6yytCP1JVs47aYkZWz8knSQmhwIFEantg0goT2fwDuRS20H5uVPAWFwzJmiu0IwLY5eHwjWtb8DSSkD6XMkLKPX9PDj23efXNLHb1lWKxx4w3nBBet0st1WHQrh88q8vI27O8fF6nTVn/6eiJZ8FGjBs4Ygxd0ZaMrktWv2uKu+xXRIfdCLD+ePvXI6yuliUzxFfa1w8vA3C</vt:lpwstr>
  </property>
  <property fmtid="{D5CDD505-2E9C-101B-9397-08002B2CF9AE}" pid="36" name="x1ye=4">
    <vt:lpwstr>5VFFJGF9Esb8NGrHyRiaNFi0KAP42/oRxJ9DDA0aCxWJENDzpjEcZWK3KMwc/jUGrzzvlI8bF2r2+FHZxFJtKVI/5W/0tLh9wmzl12Y2Bqz/SRt8flfzh9ZhbeK8cqUM89V1wF6NkGZc71AstmZpLju+WgQfTXiu2kNLaGtmHpOxm8YPdfIp4w/sUrbl2pHd8VMaVCbMJTYa46yYWHF31TY+KlunMLnaCweSaKwI/AwGN1HBq00TLW3EpVUDMOJ</vt:lpwstr>
  </property>
  <property fmtid="{D5CDD505-2E9C-101B-9397-08002B2CF9AE}" pid="37" name="x1ye=40">
    <vt:lpwstr>dywan74YJ55CV90vtkkKsG8KhYMiEGY/cP8fGI+9ZkjnGZz3s4gl+OxP2RLHoV/7oulxdslLir8j1FvNozjQq5T+/Cy5z1Qj2h+CMd1CZPBSRVEBPUmdAGbWcQaxa39a3Yca+xu1sfK1mtqW0VGob3HJXDYO5QYU062KBiSlwWqR+lJLfuiHhsOWyZWHqRUoi9do3hGhHA2ubmiGFgwhDaKv8eGxAhs+pDQSJlKrj20YqNPvMJeZP36Q8jdyLHB</vt:lpwstr>
  </property>
  <property fmtid="{D5CDD505-2E9C-101B-9397-08002B2CF9AE}" pid="38" name="x1ye=41">
    <vt:lpwstr>JrDeeRzqsiBa7foZk/oRz2KoPMLDyAc8qbGSX1xFkCaUhbMRBk4Tf14PbSGRw9aor0ourxiL6g1e/m4aAI6Q5E2dxKvQ4kL4tr6EyEJYOwpDCaa6vUIWRKwkpiCDPAhVSv+6Nqe9zHfWvNA0+IkMvPCraJoZA3j6/4FAu2dEwMAq/kVVKQYNGp4jJvoQr3Wo/UhGfUtwTYcjCX8UIIfLgp3QVQvprejDbyqrWawDb109GlKVuz0DN6m1snVM4Jf</vt:lpwstr>
  </property>
  <property fmtid="{D5CDD505-2E9C-101B-9397-08002B2CF9AE}" pid="39" name="x1ye=42">
    <vt:lpwstr>7YktM+aa91b9NlnK8yyZH8PX8qMkwPuoMYQUUY29nq76oQAee39wBp4xocnhYzX3rTzl8hdTLflN4ueMbJqCpSUGNAWDBk8QHM/PO08ZUE4Em4PdBg9jecUXYiy2URbHLt2F6Piz3QZL8SqpEspNk3IVB7f+cCBkLglFs6KO4VhHG2d6j7buOiofIvTvivUBofYo7HkpSILjm6rWdCQvSVTFeQKi78HjqBL1NYUtXiRk8cPJnHgivUto+OCsvt4</vt:lpwstr>
  </property>
  <property fmtid="{D5CDD505-2E9C-101B-9397-08002B2CF9AE}" pid="40" name="x1ye=43">
    <vt:lpwstr>t7ZV3yJwMkdxHXN1l65oZvPlmv+vr9D6FZk3dEf3g7qMeyhzcL0JwEVjPu6gK3uO6jju76r9DEfXck7hDYBF7DiPQUFU4fMI/ul4OpiA5mybf/CH97t3evMjLPsdVChWxL8fQMsrCs5o0j79CGTZyk+lHhS3wxX2GnWomErUxOS4+YTpqQN1cZ6zuTtQNEWGfgrZbwauzmbhO3vZ2v4a7CRdCffkJx1fewr7e2hewqEujuBDqd5p6O0d2jfOweU</vt:lpwstr>
  </property>
  <property fmtid="{D5CDD505-2E9C-101B-9397-08002B2CF9AE}" pid="41" name="x1ye=44">
    <vt:lpwstr>R6sFylx27bv4dOzV5dtI6HUfjZ6bp7Yzh6MLmppYqZFUud/sb6bGY0uJIEiT0pKNoBhD38qhqi6QeTrC8rLXJsbjR8XQ22IF78B56vsJDOAYF+x7oCbELIsUirAfbBSijrKYv/wkeUo471W1Hs+ezC+zQD9eYGrG+uJA/maEinByxpod/qtLKjkXBnx+Sf7wGH56kkvqkz/a+5UORb5sDVLgCPJmb3jL2u40VTovYjQjlyZSS/GuV853ncLeejw</vt:lpwstr>
  </property>
  <property fmtid="{D5CDD505-2E9C-101B-9397-08002B2CF9AE}" pid="42" name="x1ye=45">
    <vt:lpwstr>aPw5c7QlzC2iQDyrtoXqyKOb/ZnDIeNGuviP1GF8zJnq6Yi9eoxFSCRa1M662je/XPaM2GcCW9n49xX4EYjC0141x0DXoHcOONR0NkD+8LmS/CPYpp83yVu9lcLlqllqEpsTxEJr3rhcyqPjR+7p57+33+0lYRPVwigetzb8Kpy0M5DiflN0m8iPhbg5lLp7tmJwje4blxufJ8Q1FsBiDWqdrL9YJHxBzM7sLJinazbwjnOCAGLpPIn01PMZlVo</vt:lpwstr>
  </property>
  <property fmtid="{D5CDD505-2E9C-101B-9397-08002B2CF9AE}" pid="43" name="x1ye=46">
    <vt:lpwstr>MZfq6VxVc8TPmHh6yfMViPOcr5HZWHESWTx/f6LnBIazbYtAWolYSWDn91NmLrUyojf4s7Brg4Gj2TuxqYcOYWPKd5+o5dJBxyg3AEt5bZT4ZSqyMQFUp7TKofRwS2JafXVdN6yxOyjHxY2qEpQj7QiK+AwdH7+dcZwicf2NyXdwcCoDnwrPEdCgH2d0B8Lz2xWuZVvIv7lE3zbxEAb9Y17BlB3HqbLRVc5FcS9L0nOvxlsK3EgJE1v6RSUVuGE</vt:lpwstr>
  </property>
  <property fmtid="{D5CDD505-2E9C-101B-9397-08002B2CF9AE}" pid="44" name="x1ye=47">
    <vt:lpwstr>m/XchK4HSJQyUJOxWfsGtF9T0NwA6pPSSRRMM+1AwdOp6dYTdeFFrrcVZTikMPytT2w6zXAj6lmXJuU+NyGe1Xq5NzazcHPB+ahBNK1gOD1NNGw71Yruj2axVzXwu+EZS/xajXNXtlSovgePPYMwtKBHzptoJjlJQbn5Z6q5xHR+GGS8fo6A8M0GIPhEUhIat/Av143gVO55tkJkRp1kj8UqYxcjHib9CRMMebBfN4GFmGcdP++rc+Yt3zj+Qcl</vt:lpwstr>
  </property>
  <property fmtid="{D5CDD505-2E9C-101B-9397-08002B2CF9AE}" pid="45" name="x1ye=48">
    <vt:lpwstr>yI5sJ0kPHAFSDPhbHLRZu+CmT2xS+OmByjtzNnXKPwx5xX4R5jtBGnV572/XFuUOGBAg8OAXF6uqyAGDPvtXWtgaJiOl07r1ywbIpsT1Kvan//W0KsfcFQ05AU6N0aLZurS0IuEVa6Nmvw9bjSD8n6IgWynL1XPeIf+xO6rYwzT/HFs2FIJqWpxlds7EDx+BjomVeNOy9m40iYQS49d0zeof8sKgBkS08ZGW26jd9wglhUEB2k/o/ftzygiX1Qk</vt:lpwstr>
  </property>
  <property fmtid="{D5CDD505-2E9C-101B-9397-08002B2CF9AE}" pid="46" name="x1ye=49">
    <vt:lpwstr>2v/3KHUWNxeWoEVrNCD5BL6BI7Tt/SDNqEkKDMJ3C7mkptgFhJwUmk0LseVzHWIy5mnrarqP6aDyZpKtbkB8hxuShec7hir9XcJRoL3wZyolNbRFuP3pRnvqaumIiZN+kuNy2MAc964pHVyj302xzkgRKe0tTELdlYRphdMasdczD7Dy7QQcODlbcGO6QeGzWIWBmD5+zcTzVrv6LIAOeoCR2zm5ZMA/2rOZOxagFJhHEvBDxG5gVNWP5CtEDSE</vt:lpwstr>
  </property>
  <property fmtid="{D5CDD505-2E9C-101B-9397-08002B2CF9AE}" pid="47" name="x1ye=5">
    <vt:lpwstr>4XwtlKNHuKD6929L8EuRswt4/Ekww7ZpjD1TE1BAyFc8+kVUI151k2y9DfGpRqWpF2IwcL/Np4HaCvXpoNdLI+IAI9B4NoQx2HFxecWVsEILpVfQaQ6bHs3QF30OdzWESplgWb5TAF2O8Y6qfMbazSu/ADNDN2vhRf1gQUw9TDbv38xdIq73OM7bx86jFRZ4LKZanNVqId5W0HGo/nHIw5aAK+2kCOJ1YlDGtmFvyMtbx7cv0CI1Q5xiqzyqGxL</vt:lpwstr>
  </property>
  <property fmtid="{D5CDD505-2E9C-101B-9397-08002B2CF9AE}" pid="48" name="x1ye=50">
    <vt:lpwstr>mFisfeL2mPqSPD+IKcJ/ehg4L6ohnlqUfgPXZQNeyB6PGsjEq2XmND981wW4Eh90er9LcoMbuav5FRe/HMQc4cBgmdrSjVSQeqvyAMjVByfuDbYO1hiqxmD528dUeF/F1D/klLJ8qYWO1+6DTFKty1bYlbnwiAj7iyKizBvNk2Lt+15okmpCFGnZPCJM/PMLAPmfLTxXAJnFBxjVoNfapuqTQtO7ysqNLrBU6iT1w6UTNYwwbl/9043GIHhWR4E</vt:lpwstr>
  </property>
  <property fmtid="{D5CDD505-2E9C-101B-9397-08002B2CF9AE}" pid="49" name="x1ye=51">
    <vt:lpwstr>eFOysrvVyp6w7dHrseUJWpKz4AXtTEqV7hwSbqvxOr2Dn5MH9wKjtcG/DaEbhKvX7z++ruQW+hk6C+r2b+i78ZE5myiJ2G5XqJpnKuK0sxgRsaTSV7jezl9knsyuxANaO4Ie3za/6hPvFXsbhLft1x+F0VC39N2ucqeFpcKSDHP6Fl/xItpzmNytnNtI2jAqF8QfirzxNP7u26iu8FzuKxTk+T371+4f8GWcl8d4AGl1vR14T1n2LFKZ/LX2C+H</vt:lpwstr>
  </property>
  <property fmtid="{D5CDD505-2E9C-101B-9397-08002B2CF9AE}" pid="50" name="x1ye=52">
    <vt:lpwstr>lFOIKQfog1gX37ZvO4x0Q2fCUPQ96NFfXt+R7LQLxA4lxqXj35n6xfXUYbe+eExDE85mAMb+CmfWdPx5fhkr7YUpafGvQthP5efXWf8m1Qs05veUI0i5ZpHENkOTkexKIfv5MAIfCskBfRVOBMO3Fo46RNWg0xQv2oq0F5Xr+QjgLVElIQadPJJ7eiZb18D7ipSUohOXf1vCh8OPRIOFlly12Xl858hUL9k09F2YzmBhy/eJAgBDUkEK0LZdaRa</vt:lpwstr>
  </property>
  <property fmtid="{D5CDD505-2E9C-101B-9397-08002B2CF9AE}" pid="51" name="x1ye=53">
    <vt:lpwstr>uD4a6P4NmyVz8rCi7ttnrrgbgQqQQEdyGvZpBj/s9+DUAHFEcsgiOVoR1v60rNr1AdIgvlTQU0aI4TBzeL7SHx7ZgYjS2EYYIEx/1wN+fD50mneyqF4zoreYh4uqnCdFlHxZ1DGsh9y9nG9TYMPceGswIiUwziuSBj+36dRh9WU4rgc020N5htldrtkutk7QAgNvAS6aoUcc6TUIKcYvFgaTQ0J8IpFPQg0SJoA3cJr4qVoFpGpNpgRv1T06CnK</vt:lpwstr>
  </property>
  <property fmtid="{D5CDD505-2E9C-101B-9397-08002B2CF9AE}" pid="52" name="x1ye=54">
    <vt:lpwstr>JrzHo3HSuRWXuphO+Y5aAcxKom7fBzgqg0MROHRTUBtmvRs8kWud4OeFPHgjiM4o7iUViyPbjcks+dDWgID4l2ddyIOk6sdV1azuor/qP3CaouTZd1HGa99y1/tr6dC97yDFuH7W3MRF3yy23fwmvr46wObOTZkhdTNZCu89eQNgXQZX2XvIlOFthVxpSxbcuXUnJ3i1+9UlnfGzBVIzfRcbpWA7sqMpV9PzFjntgHrJwlTfmgAkvCaq+BR2TZm</vt:lpwstr>
  </property>
  <property fmtid="{D5CDD505-2E9C-101B-9397-08002B2CF9AE}" pid="53" name="x1ye=55">
    <vt:lpwstr>ZWGoa7evjsWUN/BBuW0fE58Ma8PEm4Ex2HRQ6Ke3BV2TU+dyNay8/Gy7+n/ZGVQ0Cb0J2XZLQbNimxyvNBoboVVPEBVXzyIXMEJVSvM1LPQ6i2VhpD7tui3rWoyVLThJfpEoCTailbEqZOvvJNi/Zw0OThc7eeHsBlLGb/h+m2a9psDrgOJwpN2dkZd4QRGNaJf0QxmMWzae51viYNcMzVXmF/m2HFiIf587x4pEANG6EKDhs8ON7cJmdXZFJfh</vt:lpwstr>
  </property>
  <property fmtid="{D5CDD505-2E9C-101B-9397-08002B2CF9AE}" pid="54" name="x1ye=56">
    <vt:lpwstr>Gx0aaLDyRb9NlFQa0xd7f9zcgEBYonLbwjCvKvAyaIEPP2fDLX5P6Xb2F1yEPi8F5EHIZ6f3QtsMR83k+NL1xm9crZtUCSWYoxf2T21jn8MK3sCvySGvvX7YIC1R716JcePmAZSSFa0m3/AG+fEtgHGmJNg4eDYnggYq1yDUxw3znTHE7MP9kYmLfYL7qutwGeaNrh4sr21YcovCJZkYGwB/ZCwgyuzXRTnOUTH2BoJysjMspdMf9Z5DYhBDUt6</vt:lpwstr>
  </property>
  <property fmtid="{D5CDD505-2E9C-101B-9397-08002B2CF9AE}" pid="55" name="x1ye=57">
    <vt:lpwstr>lp9i3X87W6C0GKQ/IxKqxIXsqI4l3KNZAbe+Iss5GZUa8Jo27PaC///9nqa1NAvgOoUggC6xA73Mi22Hwx1qBS7+PkB/GlpgTpg+50k1Z5tRWndVofbdyRh6l2SG0K8mTsPo/P6Rk2tJUpZeh/WwUXJChjyI34wrIvNwqVdcC+jS4uVnL4gjJylWGChyPH5jpa3Ya6++6MB/lsqb6F39VNqteYMLBGFxJn/zEUF9jh3GBm9qJF3Hj4ZQVJCBxLa</vt:lpwstr>
  </property>
  <property fmtid="{D5CDD505-2E9C-101B-9397-08002B2CF9AE}" pid="56" name="x1ye=58">
    <vt:lpwstr>7owSf4Ydpk+Ly9/berrNhxXVEJtlLtuDwKkqntTEhKo4S566zJfmAZec40rrsrrd6T6WuQyxk7i/y+MnGrSIXy7JfxK2Sj79XfTN/hF4f6vQcqiYUQB8GWQ0+gBud1haRdAJ9gRytP0U+UsTlIeZr5rjt8BttYHYJ46PEDUB1FKEzj9YQwFNa0RSM4Qku9sYclRmAy1QiqyFiwktpzNTOQ+k4KXM2EaHhdZ4J5L3td3zCWMwuvHF00ydD16vtGi</vt:lpwstr>
  </property>
  <property fmtid="{D5CDD505-2E9C-101B-9397-08002B2CF9AE}" pid="57" name="x1ye=59">
    <vt:lpwstr>jT1Q4w2oO0ARGBk8Pu5DkOI4isM25BsRrjZHi40ybmd7mgsuGu7TZHbl4fH76DR75CDb5JaurH1WTMmlts3DxWxHi7nMRnO9IS+Fwa735swsih0wMYvX4oBi87iZhTVOw6y2HVeO4cpoSFFu+DNkj9bjXySNuU2sVn25yjveu0ygCOLuLrtrl5W31OkE5/It5YCuw0w0QvN7+QutVCc5/GD23z/Xm6LL2H942muZhvWMbiP08PHC/O6tnpk+9k+</vt:lpwstr>
  </property>
  <property fmtid="{D5CDD505-2E9C-101B-9397-08002B2CF9AE}" pid="58" name="x1ye=6">
    <vt:lpwstr>Cts90WcZmcOlT6ERaEkny2CWBvugrhWhAv0fHsgI18L8IS3GMP22ppLoKtAv99rosy4Q/hLdFPAdjH9VHFPXEVUHyIF8JjGUYbqJiDmPEAdNL0JmbeY6jMQ+LSXpdhlb0C07Ck78qoyjtf2VZ49yiDtW3gKI0vp8F0vOCohKFFgeRtn5n4FJkkXvV8Y2C6Nee2TmwCg9qNCwOY0JIXkHX6s35mVj6EMo7KIN2h/F5bJul+Y+qE5KjLwD63OTkp3</vt:lpwstr>
  </property>
  <property fmtid="{D5CDD505-2E9C-101B-9397-08002B2CF9AE}" pid="59" name="x1ye=60">
    <vt:lpwstr>JZF6g5x/lRv6WeLZDuUKOWjBFa666dfdj+A65A8YbPoTaHygG+ATrakz1lrhyyGV5zDHbI0if/gCAs9NXHuVHM0npn9E4Z1spb9wvrxUPO5CESteRub5YGWtqcqYBqWg1H/L5oEmq3U53rx1qVA5up8rnt9hAyvVWpbLG04C2CNscP7HulWW2EQ8XuN1919lWdHyrTupx/YQvXTMw4npmcbMdJGzgNKHLwrJz/JLXsF4MEVu1H+OKMSRTSCQ+j4</vt:lpwstr>
  </property>
  <property fmtid="{D5CDD505-2E9C-101B-9397-08002B2CF9AE}" pid="60" name="x1ye=61">
    <vt:lpwstr>ZemU0w3APrg/XXYTLecHnHVet7U4cCQuKmCZ++k3Cc39DrJDp2Fk9uv28BmAWy9enj5ecZcDBwb0ViR95xu/Qw7ws4gQEbPUMOVscwaruy9KWxaHkgYaXU3AcTqlJ6sD+7X4a56FHgsNPOLXuL/yFyFDrJIgczo7p3u2DQwskU0cpbYzL8vZTRANVZRryyMzp1Tj64B+bOFeVTj0HULF8DgafUt3+8gmdj+f1FFOcY764eZmAqfeUkdtewn1wML</vt:lpwstr>
  </property>
  <property fmtid="{D5CDD505-2E9C-101B-9397-08002B2CF9AE}" pid="61" name="x1ye=62">
    <vt:lpwstr>Mq9zh6AI4jPQ4Slp01mPR23t0wCBxcIwpiFmrBVCY2LJr3k/NSQG1ZNbGAEUlIauL9Z+hjvVv7QqUPJ6J/ZIjqFfc+iv7yHTgh+nR3eJ7qkMqkmbX6F7SbASvP33lh+RVisaf5YXHlTUuRcN9v89GrVl4njXIToibVNXjdBpY82KUVWRv1FbPpj7tTXOKMyuLoqLztAhUkZUMqrk3kLZamAZE4JQIaJZhdTPwQv3zWcIox0QowajrIMYae29ryF</vt:lpwstr>
  </property>
  <property fmtid="{D5CDD505-2E9C-101B-9397-08002B2CF9AE}" pid="62" name="x1ye=63">
    <vt:lpwstr>mYSdoSz0+/x/UB71XCRw+Op+N7Zy0PSVSuGkM5nU4q/HTB4wUw23/IAxgU+js/xnFhCIOmCgG3og6c3iUvql0Q4gGf024SOF7246ADi4c29QxRbwdTDGMoPky921dBCYiL12XjKnFS3cB3olRMTE40qKRQ4g0/6NYBKWqf3IdPmjYQ49AwYkRQWq9fG0+6+MfthjiQNtF5aZ0dvB9Vs7rPWb7AinpwoUyXr/tNd0a2+sZxZkKXoWipwGfewaKgh</vt:lpwstr>
  </property>
  <property fmtid="{D5CDD505-2E9C-101B-9397-08002B2CF9AE}" pid="63" name="x1ye=64">
    <vt:lpwstr>d/z8iviDs/aB3T9M7s54puwrK+eivqdPfQp8DHu6p22I1yamRzn+Nz2u6dgdIdyk30YR+HTta6/QGopCc/dFvnP5FrdA6Euy8R8+zKnLnL0wqRhfMd+yGehw08aPxqa02VRciGXbULsEnX6ag+RmET9HiKrwUAxcO3y9tKytKTsu1TeRcIU/N4TpsYFuJXLMkozRItAEmRYYmim60apCk7PWPbgUBzF/R9mbbySDa/mlP0TLv8C5vc8UBGIN/v/</vt:lpwstr>
  </property>
  <property fmtid="{D5CDD505-2E9C-101B-9397-08002B2CF9AE}" pid="64" name="x1ye=65">
    <vt:lpwstr>xlrA2s4nOFq6Ttx1qo4/Ns+LeKREYWB9CbNC4MgoImY5gPE20DLkqPru0Xvcr+4oc2aoh3hmmizhoTDEbN0Dki8Z2mSUAYwtKxjnW6XHtlHSbiPFXDoRpNad5l8ILpsv+igehxhqhGgO40Pu0eo6umkoYrjkSrKcdls13N5OA7ZQle+RU9najxTj2xDYdaeUJ3ZYxozWwyp9oY74t2UM9uK1SWGK+razbTXy6vKdfUp505sfe+0U7x2FmYnD3d+</vt:lpwstr>
  </property>
  <property fmtid="{D5CDD505-2E9C-101B-9397-08002B2CF9AE}" pid="65" name="x1ye=66">
    <vt:lpwstr>iRNv39HjT67iwvbv1CSGwJxxnYRwFX/wRbKYsCbft1WJdR9BVPMXDO63kaUb8+lc9XgqJbUvYxbs+/1AnR1toO4fKISj+ZM4yaruppyoc0dh1Ev+PCCP563GnjKIpASiPOdvcJys+KK1M9BVrscOxiUz0vPvjK8tl2xM5VL09UIJdrQTc/ilE9vhh3Iu8R+PwUXO3qtEJ2Qj3CII/cDOx4/VVw1tq26gAU/SAKnAPFK3B3p8N14/71j9vDIAnJX</vt:lpwstr>
  </property>
  <property fmtid="{D5CDD505-2E9C-101B-9397-08002B2CF9AE}" pid="66" name="x1ye=67">
    <vt:lpwstr>HNRcJwvEgXjjMKsQIi37lrfEoxVTOxJQpC7t068zTVMh5NBbsitnb5/xlbtj/6dAzlsYmwFC34Ay4fQYlqoUDCNluPvwpszLiPiQCQHWb/yODCEewIEbtt1eO5GUfqWFa3/FNnCD6YviI2pPBmEhxL+1Ojv5NvBuaaqguoIUyfrirT499m0kLf3MBvf/uvmsb+2ekeVpNJN38trMjtLwVbKnoicDGJPbOUb/Q0FDwv3/twJQHDfLIFM+Q3iQHEI</vt:lpwstr>
  </property>
  <property fmtid="{D5CDD505-2E9C-101B-9397-08002B2CF9AE}" pid="67" name="x1ye=68">
    <vt:lpwstr>w3g8nRCYamMIQCG7k2bZYHfAFMnb5WSbosGPyc3ygmt+15f3OXnm+nb5HEcVlgnaTBLrOcbIerE/+5wy76H19H6KFjzLT1a4s0v1ZXoUjvVt8SluSmspeAQGYPRDDIO2JP066Zzlf3iyD6rMJXcHr+mFMzk89miiudsvEgbvuzAGz6/VlQPIeI5jPczeG/hIztXGomuEbbUUgi5dNS9eO+27WUdNFXAT6OOvX12tdT55wda2dM854pHomxuBC77</vt:lpwstr>
  </property>
  <property fmtid="{D5CDD505-2E9C-101B-9397-08002B2CF9AE}" pid="68" name="x1ye=69">
    <vt:lpwstr>A/OnY+vU8pKJ+//4ZMQhnPVPAw3HA0idXBS06+9oT8Pzt5TJUOFI0H9eAsjkhNFTZRXYku4i4sEq0QcAXjE3D0P4xtqCSEkiZRC/4DzdB4E0oak6Z6NWMZWzql+bZ7bShFEZmvn7s1C+4TVwMjP7e7uK439DFLrlAqHGDPydKn994BWTdBcXj1ykHHCSVyKNcRuXcDxY16QvccaEKqVrEfutyLjez4FkNM6bsfsYbo/eWToFZFfG/77Izt9tYxQ</vt:lpwstr>
  </property>
  <property fmtid="{D5CDD505-2E9C-101B-9397-08002B2CF9AE}" pid="69" name="x1ye=7">
    <vt:lpwstr>Qedn+8WkbNN0tcB6Ddg61in89vRJhCelTWRIq7EBwZOle4VQfa18jlgub+9+9S5gJyrn3Bj2DMStn7Aqs/3qNFJrTM2M5JliW0b94qBj8gK1S0p0Jzq/ZHYIExJqaqIiauO2a+6s3W5b8MUcVAnKZ+8ffgnBGNCNspkFmnRqxtI1nScC44Q5hvOMEv/2RE8H0T2I1/qT7DpEugL5+duoJ0S9M0zGGqByhtYITTq8Ic9P/FXwpt5avY6Kpuk/Om2</vt:lpwstr>
  </property>
  <property fmtid="{D5CDD505-2E9C-101B-9397-08002B2CF9AE}" pid="70" name="x1ye=70">
    <vt:lpwstr>7tTUqxE9Y/z0qIJu2hI3ZEXW1kJvU3V13xyatG/+MzgxK7daPkpmr0czVXLtJKxVtZZBcWY88F3sMkkeTVfZ+QguVYcaDIKHKLtkOz3UJAvzE7fR/udCQCio72HTcpqZxWfNgBxckp4a3AyiLEQBwbkXFGZY/coAX+qLBX5X5CR/xV2f6Smq4KxN7Sw9Q7c3d+vjFhv5BemeUxwVywmo6HwD0M7DRQETQnE8WtXGFzcd16guydTBp4sTk8uyGUH</vt:lpwstr>
  </property>
  <property fmtid="{D5CDD505-2E9C-101B-9397-08002B2CF9AE}" pid="71" name="x1ye=71">
    <vt:lpwstr>4K+GFcxLOWmTe6WluOpqh1XHfmTFhrSkFXNA6HSeB1bgB85OWRvkHIq3eT+HN1LgFTCTEDP1NJuSCr5bvz2YyWzdw5RYe+evmfpzO87M5taAYMX215k7HDGfZ8iw+TctDMA0kGRGPdv/orNzhQZHwGtZBzDHJZY/5a1m8wZ1yeu+dyDNOXj1hFsmIi2qQw3FZWHmMo4KYtjREHVSodwQuxCRL8bCFtle+sR21lFq0P8m11+Yjcud7K2+0ETR/4x</vt:lpwstr>
  </property>
  <property fmtid="{D5CDD505-2E9C-101B-9397-08002B2CF9AE}" pid="72" name="x1ye=72">
    <vt:lpwstr>oUc2e2nk5MGF9Dmy5YcVY0SKFMxau41VlixbSl3UUa3fdPKwatZ9v89J+HhsE6oh0DoEjsWbS4lvWkTtTuOEXVnaPB7vb6R+z1+DY5KWALkpq3qkZhigNjSPF7JCv9otCcwIWKu02mHCaPZQs/SIEcGmwxHqhOaRd9CHMI0i2JHRh1qdHchLHB0r0pyPwFzcXorKMEJ+uswB6uuo4EF6JJohv2WjrNcT8FgwU6KAPegPAKIPe2fYeF9MA23lwx8</vt:lpwstr>
  </property>
  <property fmtid="{D5CDD505-2E9C-101B-9397-08002B2CF9AE}" pid="73" name="x1ye=73">
    <vt:lpwstr>4Nevi4C8CyVW0lRBhis+Rrhjn27piTZo0iThJuy2wepcWLRN3uIkfxl4ZVYIOzUUTMsf77Wsy1/hVtrojkURfZm+/JxKUdrt/7skEnSBt6RIGmz+dqsWYiC4IY/xS4iBdp0DueyvEYV+tWPOamvLiD2xPeMdcOIGhjlMq7k+MMT6RmmL7ez1YR5pGFOeWa0eyHZqqEXd/Mp4erU9NFSX7pT26go7pYTJu9OoqHtA4Q+3vGRXZaNl0Xtero35aba</vt:lpwstr>
  </property>
  <property fmtid="{D5CDD505-2E9C-101B-9397-08002B2CF9AE}" pid="74" name="x1ye=74">
    <vt:lpwstr>F7TiwdYXoRBPjyB3wF0DwlBacYTGhp1McDUfUEdWrZIKSSlr9lgUXyhsV71ZfhEdVuuM2GIawp2imrR+eSz7A7i9hLNzEJvtw8lGYvjxN91osHol6vamg3egSk0v0peFKc5wxjHZVFE1ygWWlnBIaV6xdLIesP3ppYFmf0o+pGb5kHITdyIHhWHT5Ioa94HarxJpv+DUyXWawfuEAubGG0DMMuqQAQtzjs0l9GsGr6HZieGGx/VuUhQnTxLLjF6</vt:lpwstr>
  </property>
  <property fmtid="{D5CDD505-2E9C-101B-9397-08002B2CF9AE}" pid="75" name="x1ye=75">
    <vt:lpwstr>jj0sQqKEfTUVp42IxPnt7SHMSCidDhDUXVXqvrTzDhKJT4X6d0lYSCeYXotrXylJXEBqjDkTiQpsRiF+iv/Co9a0Ug0130C+JciKYnRcS2BmWgZGIHAkDJreYA8j6gl4+PnYcWnM2UkalRY44kyT8W8baUzIGF/TSwvnM6YrjF9J1sjfLWEPCJBzax5JwUafKC750gpqUhnUUKgpE8Eg50MeEB7PsqbFtaMhF7wOVzAKSZEPeumc9zaOc/TIFH+</vt:lpwstr>
  </property>
  <property fmtid="{D5CDD505-2E9C-101B-9397-08002B2CF9AE}" pid="76" name="x1ye=76">
    <vt:lpwstr>fo5Mpn7hOgn4xBSliNtn7U17zq0i585cCJ0S51HQfKqq2jdkUyLKEectzIqljuXkY4dQGKVozCfj+U/9VocczB70gzeT6+amTOxTGA1+PXGrHZODorJlhiGUxiGUx0d/hX1t5aupLeX7ZnUjLn7IwReqzo6QaJtfVilopKlWgV7Dwo2JgPzs2tr7TGM6SFCx86CNrr5b3jCLPSCXfcgQm5WGH7rpBmaY9J+hrXnM+K79/PFwEwtoYhec67wgYKZ</vt:lpwstr>
  </property>
  <property fmtid="{D5CDD505-2E9C-101B-9397-08002B2CF9AE}" pid="77" name="x1ye=77">
    <vt:lpwstr>kvwOfD28mazUDrHK5Tlr06cG8ZCl+F2bV2+rZX1ej+Q0BJEBgdvKKDPMpBP3f/9GcpxMMTAAA</vt:lpwstr>
  </property>
  <property fmtid="{D5CDD505-2E9C-101B-9397-08002B2CF9AE}" pid="78" name="x1ye=8">
    <vt:lpwstr>rMFrRI7Zxf3iixGLvRgkDBO36pxIGbOWHnXlSW71NgaOxFN+F3I/C+QvD9cZoVrJvSc3noXni59i7lkxUyQE4QJYvm5SEah6yZQqK9harkAGde/T7hvV2e8WlvKAkIHczKU7p0GiCezwQ1gizY6w3Pt9Xf0hoS33bGoWRhPS3MAnBJz0cL3Y5wZdgWrUTOXKlLrpKqwle3yZlC0RstpZ8W/Q4J/T2+YRF8m0T3bpNj3Vhn3bw2MghF3+E+8QOjf</vt:lpwstr>
  </property>
  <property fmtid="{D5CDD505-2E9C-101B-9397-08002B2CF9AE}" pid="79" name="x1ye=9">
    <vt:lpwstr>7seq+s4cB3ifR0xe/XNrlNAr3T5zlgOydUnrC8Qb6GOQV+9lFdY6y6vDAc7JbpcMJAtrexoq0gnh4P8lvndC+7r7xZblMscCKMASBprNJJ7tvD4Fgdmd8fODOAKiuoD2vycIeFQYt87wTiFanEgU56EwdAiTdV7752plK2fV3zGS9lOfA2HwbL0b6kJSbOXmzLpTM/GwTNDCBvFbU47EAn48f0f7Fes0Rgk6JPj7ox8T60bmCznbYQ41ChSdD5I</vt:lpwstr>
  </property>
</Properties>
</file>